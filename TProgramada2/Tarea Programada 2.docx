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FB4" w:rsidRDefault="00E02FB4" w:rsidP="00E02FB4">
      <w:pPr>
        <w:rPr>
          <w:color w:val="828288" w:themeColor="accent5"/>
          <w:sz w:val="36"/>
          <w:lang w:val="es-CR"/>
        </w:rPr>
      </w:pPr>
      <w:r>
        <w:rPr>
          <w:noProof/>
          <w:lang w:val="es-CR" w:eastAsia="es-CR"/>
        </w:rPr>
        <w:drawing>
          <wp:anchor distT="0" distB="0" distL="114300" distR="114300" simplePos="0" relativeHeight="251658240" behindDoc="1" locked="0" layoutInCell="1" allowOverlap="1">
            <wp:simplePos x="0" y="0"/>
            <wp:positionH relativeFrom="page">
              <wp:align>left</wp:align>
            </wp:positionH>
            <wp:positionV relativeFrom="paragraph">
              <wp:posOffset>-914400</wp:posOffset>
            </wp:positionV>
            <wp:extent cx="2181225" cy="1504950"/>
            <wp:effectExtent l="0" t="0" r="9525" b="0"/>
            <wp:wrapNone/>
            <wp:docPr id="1" name="Imagen 1" descr="http://tea.ietec.org/logos/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a.ietec.org/logos/tec.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1225" cy="1504950"/>
                    </a:xfrm>
                    <a:prstGeom prst="rect">
                      <a:avLst/>
                    </a:prstGeom>
                    <a:noFill/>
                    <a:ln>
                      <a:noFill/>
                    </a:ln>
                  </pic:spPr>
                </pic:pic>
              </a:graphicData>
            </a:graphic>
          </wp:anchor>
        </w:drawing>
      </w:r>
    </w:p>
    <w:p w:rsidR="00E02FB4" w:rsidRDefault="00E02FB4" w:rsidP="00E02FB4">
      <w:pPr>
        <w:rPr>
          <w:color w:val="828288" w:themeColor="accent5"/>
          <w:sz w:val="36"/>
          <w:lang w:val="es-CR"/>
        </w:rPr>
      </w:pPr>
    </w:p>
    <w:p w:rsidR="00E02FB4" w:rsidRPr="00E02FB4" w:rsidRDefault="00E02FB4" w:rsidP="00E02FB4">
      <w:pPr>
        <w:jc w:val="center"/>
        <w:rPr>
          <w:b/>
          <w:color w:val="0070C0"/>
          <w:sz w:val="44"/>
          <w:lang w:val="es-CR"/>
        </w:rPr>
      </w:pPr>
      <w:r w:rsidRPr="00E02FB4">
        <w:rPr>
          <w:b/>
          <w:color w:val="0070C0"/>
          <w:sz w:val="44"/>
          <w:lang w:val="es-CR"/>
        </w:rPr>
        <w:t>Instituto Tecnológico de Costa Rica</w:t>
      </w:r>
    </w:p>
    <w:p w:rsidR="00D529AB" w:rsidRPr="00E02FB4" w:rsidRDefault="00E02FB4">
      <w:pPr>
        <w:pStyle w:val="Ttulo1"/>
        <w:rPr>
          <w:b/>
          <w:noProof/>
          <w:lang w:val="es-ES"/>
        </w:rPr>
      </w:pPr>
      <w:r w:rsidRPr="00E02FB4">
        <w:rPr>
          <w:rFonts w:ascii="Corbel" w:hAnsi="Corbel"/>
          <w:b/>
          <w:noProof/>
          <w:color w:val="FFFFFF"/>
          <w:lang w:val="es-ES"/>
        </w:rPr>
        <w:t>documentación</w:t>
      </w:r>
    </w:p>
    <w:p w:rsidR="00E02FB4" w:rsidRDefault="00E02FB4" w:rsidP="00E02FB4">
      <w:pPr>
        <w:rPr>
          <w:color w:val="0070C0"/>
          <w:sz w:val="36"/>
          <w:lang w:val="es-CR"/>
        </w:rPr>
      </w:pPr>
    </w:p>
    <w:p w:rsidR="00E02FB4" w:rsidRPr="00E02FB4" w:rsidRDefault="00E02FB4" w:rsidP="00E02FB4">
      <w:pPr>
        <w:jc w:val="center"/>
        <w:rPr>
          <w:b/>
          <w:color w:val="0070C0"/>
          <w:sz w:val="36"/>
          <w:lang w:val="es-CR"/>
        </w:rPr>
      </w:pPr>
      <w:r w:rsidRPr="00E02FB4">
        <w:rPr>
          <w:b/>
          <w:color w:val="0070C0"/>
          <w:sz w:val="36"/>
          <w:lang w:val="es-CR"/>
        </w:rPr>
        <w:t>Escuela de Computación</w:t>
      </w:r>
    </w:p>
    <w:p w:rsidR="00E02FB4" w:rsidRPr="00E02FB4" w:rsidRDefault="00E02FB4" w:rsidP="00E02FB4">
      <w:pPr>
        <w:ind w:firstLine="708"/>
        <w:jc w:val="center"/>
        <w:rPr>
          <w:b/>
          <w:color w:val="0070C0"/>
          <w:sz w:val="36"/>
          <w:lang w:val="es-CR"/>
        </w:rPr>
      </w:pPr>
      <w:r w:rsidRPr="00E02FB4">
        <w:rPr>
          <w:b/>
          <w:color w:val="0070C0"/>
          <w:sz w:val="36"/>
          <w:lang w:val="es-CR"/>
        </w:rPr>
        <w:t>Administración De Tecnologías De Información</w:t>
      </w:r>
    </w:p>
    <w:p w:rsidR="00E02FB4" w:rsidRPr="00E02FB4" w:rsidRDefault="00E02FB4" w:rsidP="00E02FB4">
      <w:pPr>
        <w:jc w:val="center"/>
        <w:rPr>
          <w:b/>
          <w:color w:val="0070C0"/>
          <w:sz w:val="36"/>
          <w:lang w:val="es-CR"/>
        </w:rPr>
      </w:pPr>
      <w:r w:rsidRPr="00E02FB4">
        <w:rPr>
          <w:b/>
          <w:color w:val="0070C0"/>
          <w:sz w:val="36"/>
          <w:lang w:val="es-CR"/>
        </w:rPr>
        <w:t>TI-2402 Algoritmos y Estructuras de Datos</w:t>
      </w:r>
    </w:p>
    <w:p w:rsidR="00E02FB4" w:rsidRPr="00E02FB4" w:rsidRDefault="00E02FB4" w:rsidP="00E02FB4">
      <w:pPr>
        <w:jc w:val="center"/>
        <w:rPr>
          <w:b/>
          <w:color w:val="0070C0"/>
          <w:sz w:val="36"/>
          <w:lang w:val="es-CR"/>
        </w:rPr>
      </w:pPr>
      <w:r w:rsidRPr="00E02FB4">
        <w:rPr>
          <w:b/>
          <w:color w:val="0070C0"/>
          <w:sz w:val="36"/>
          <w:lang w:val="es-CR"/>
        </w:rPr>
        <w:t>Profesor: Andrei Fuentes Leiva</w:t>
      </w:r>
    </w:p>
    <w:p w:rsidR="00E02FB4" w:rsidRPr="00E02FB4" w:rsidRDefault="00763612" w:rsidP="00E02FB4">
      <w:pPr>
        <w:jc w:val="center"/>
        <w:rPr>
          <w:b/>
          <w:color w:val="0070C0"/>
          <w:sz w:val="36"/>
          <w:lang w:val="es-CR"/>
        </w:rPr>
      </w:pPr>
      <w:r>
        <w:rPr>
          <w:b/>
          <w:color w:val="0070C0"/>
          <w:sz w:val="36"/>
          <w:lang w:val="es-CR"/>
        </w:rPr>
        <w:t>Tarea Programada #2</w:t>
      </w:r>
    </w:p>
    <w:p w:rsidR="00E02FB4" w:rsidRPr="00E02FB4" w:rsidRDefault="00763612" w:rsidP="00E02FB4">
      <w:pPr>
        <w:jc w:val="center"/>
        <w:rPr>
          <w:b/>
          <w:color w:val="0070C0"/>
          <w:sz w:val="36"/>
          <w:lang w:val="es-CR"/>
        </w:rPr>
      </w:pPr>
      <w:r>
        <w:rPr>
          <w:b/>
          <w:color w:val="0070C0"/>
          <w:sz w:val="36"/>
          <w:lang w:val="es-CR"/>
        </w:rPr>
        <w:t xml:space="preserve">Título: “Sistema Citas </w:t>
      </w:r>
      <w:r w:rsidR="00E02FB4" w:rsidRPr="00E02FB4">
        <w:rPr>
          <w:b/>
          <w:color w:val="0070C0"/>
          <w:sz w:val="36"/>
          <w:lang w:val="es-CR"/>
        </w:rPr>
        <w:t>”</w:t>
      </w:r>
    </w:p>
    <w:p w:rsidR="00E02FB4" w:rsidRPr="00E02FB4" w:rsidRDefault="00E02FB4" w:rsidP="00E02FB4">
      <w:pPr>
        <w:jc w:val="center"/>
        <w:rPr>
          <w:b/>
          <w:color w:val="0070C0"/>
          <w:sz w:val="36"/>
          <w:lang w:val="es-CR"/>
        </w:rPr>
      </w:pPr>
      <w:r w:rsidRPr="00E02FB4">
        <w:rPr>
          <w:b/>
          <w:color w:val="0070C0"/>
          <w:sz w:val="36"/>
          <w:lang w:val="es-CR"/>
        </w:rPr>
        <w:t>Lenguaje de Programación: Java</w:t>
      </w:r>
    </w:p>
    <w:p w:rsidR="00E02FB4" w:rsidRPr="00E02FB4" w:rsidRDefault="00E02FB4" w:rsidP="00E02FB4">
      <w:pPr>
        <w:jc w:val="center"/>
        <w:rPr>
          <w:b/>
          <w:color w:val="0070C0"/>
          <w:sz w:val="36"/>
          <w:lang w:val="es-CR"/>
        </w:rPr>
      </w:pPr>
      <w:r w:rsidRPr="00E02FB4">
        <w:rPr>
          <w:b/>
          <w:color w:val="0070C0"/>
          <w:sz w:val="36"/>
          <w:lang w:val="es-CR"/>
        </w:rPr>
        <w:t>Integrantes</w:t>
      </w:r>
      <w:r>
        <w:rPr>
          <w:b/>
          <w:color w:val="0070C0"/>
          <w:sz w:val="36"/>
          <w:lang w:val="es-CR"/>
        </w:rPr>
        <w:t>:</w:t>
      </w:r>
    </w:p>
    <w:p w:rsidR="00E02FB4" w:rsidRPr="00E02FB4" w:rsidRDefault="00E02FB4" w:rsidP="00E02FB4">
      <w:pPr>
        <w:jc w:val="center"/>
        <w:rPr>
          <w:b/>
          <w:color w:val="0070C0"/>
          <w:sz w:val="36"/>
          <w:lang w:val="es-CR"/>
        </w:rPr>
      </w:pPr>
      <w:r w:rsidRPr="00E02FB4">
        <w:rPr>
          <w:b/>
          <w:color w:val="0070C0"/>
          <w:sz w:val="36"/>
          <w:lang w:val="es-CR"/>
        </w:rPr>
        <w:t>Guillermo Ávila</w:t>
      </w:r>
    </w:p>
    <w:p w:rsidR="00E02FB4" w:rsidRPr="00E02FB4" w:rsidRDefault="00E02FB4" w:rsidP="00E02FB4">
      <w:pPr>
        <w:jc w:val="center"/>
        <w:rPr>
          <w:b/>
          <w:color w:val="0070C0"/>
          <w:sz w:val="36"/>
          <w:lang w:val="es-CR"/>
        </w:rPr>
      </w:pPr>
      <w:r w:rsidRPr="00E02FB4">
        <w:rPr>
          <w:b/>
          <w:color w:val="0070C0"/>
          <w:sz w:val="36"/>
          <w:lang w:val="es-CR"/>
        </w:rPr>
        <w:t>Marvin Fernández Coto</w:t>
      </w:r>
    </w:p>
    <w:p w:rsidR="00E02FB4" w:rsidRPr="009707FC" w:rsidRDefault="00E02FB4" w:rsidP="00E02FB4">
      <w:pPr>
        <w:jc w:val="center"/>
        <w:rPr>
          <w:b/>
          <w:color w:val="0070C0"/>
          <w:sz w:val="36"/>
          <w:lang w:val="es-CR"/>
        </w:rPr>
      </w:pPr>
      <w:r w:rsidRPr="009707FC">
        <w:rPr>
          <w:b/>
          <w:color w:val="0070C0"/>
          <w:sz w:val="36"/>
          <w:lang w:val="es-CR"/>
        </w:rPr>
        <w:t>Carlos Ramírez Cerdas</w:t>
      </w:r>
    </w:p>
    <w:p w:rsidR="00D529AB" w:rsidRDefault="00D529AB" w:rsidP="00E02FB4">
      <w:pPr>
        <w:jc w:val="center"/>
        <w:rPr>
          <w:b/>
          <w:noProof/>
          <w:lang w:val="es-ES"/>
        </w:rPr>
      </w:pPr>
    </w:p>
    <w:p w:rsidR="00E02FB4" w:rsidRDefault="00E02FB4" w:rsidP="00E02FB4">
      <w:pPr>
        <w:jc w:val="center"/>
        <w:rPr>
          <w:b/>
          <w:noProof/>
          <w:lang w:val="es-ES"/>
        </w:rPr>
      </w:pPr>
    </w:p>
    <w:p w:rsidR="00E02FB4" w:rsidRDefault="00E02FB4" w:rsidP="00E02FB4">
      <w:pPr>
        <w:jc w:val="center"/>
        <w:rPr>
          <w:b/>
          <w:noProof/>
          <w:lang w:val="es-ES"/>
        </w:rPr>
      </w:pPr>
    </w:p>
    <w:p w:rsidR="00E02FB4" w:rsidRDefault="00E02FB4" w:rsidP="00E02FB4">
      <w:pPr>
        <w:jc w:val="center"/>
        <w:rPr>
          <w:b/>
          <w:noProof/>
          <w:lang w:val="es-ES"/>
        </w:rPr>
      </w:pPr>
    </w:p>
    <w:p w:rsidR="00E02FB4" w:rsidRPr="0043388D" w:rsidRDefault="00E02FB4" w:rsidP="00E02FB4">
      <w:pPr>
        <w:rPr>
          <w:rFonts w:ascii="Arial" w:hAnsi="Arial" w:cs="Arial"/>
          <w:noProof/>
          <w:color w:val="0070C0"/>
          <w:sz w:val="28"/>
          <w:lang w:val="es-ES"/>
        </w:rPr>
      </w:pPr>
      <w:r w:rsidRPr="0043388D">
        <w:rPr>
          <w:rFonts w:ascii="Arial" w:hAnsi="Arial" w:cs="Arial"/>
          <w:noProof/>
          <w:color w:val="0070C0"/>
          <w:sz w:val="28"/>
          <w:lang w:val="es-ES"/>
        </w:rPr>
        <w:lastRenderedPageBreak/>
        <w:t xml:space="preserve">Tabla de Contenido </w:t>
      </w:r>
    </w:p>
    <w:p w:rsidR="00E02FB4" w:rsidRPr="0043388D"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Descripcio</w:t>
      </w:r>
      <w:r w:rsidR="00E02FB4" w:rsidRPr="0043388D">
        <w:rPr>
          <w:rFonts w:ascii="Arial" w:hAnsi="Arial" w:cs="Arial"/>
          <w:noProof/>
          <w:color w:val="0070C0"/>
          <w:sz w:val="24"/>
          <w:lang w:val="es-ES"/>
        </w:rPr>
        <w:t>n d</w:t>
      </w:r>
      <w:r w:rsidR="0043388D" w:rsidRPr="0043388D">
        <w:rPr>
          <w:rFonts w:ascii="Arial" w:hAnsi="Arial" w:cs="Arial"/>
          <w:noProof/>
          <w:color w:val="0070C0"/>
          <w:sz w:val="24"/>
          <w:lang w:val="es-ES"/>
        </w:rPr>
        <w:t xml:space="preserve">el </w:t>
      </w:r>
      <w:r w:rsidR="00E02FB4" w:rsidRPr="0043388D">
        <w:rPr>
          <w:rFonts w:ascii="Arial" w:hAnsi="Arial" w:cs="Arial"/>
          <w:noProof/>
          <w:color w:val="0070C0"/>
          <w:sz w:val="24"/>
          <w:lang w:val="es-ES"/>
        </w:rPr>
        <w:t>problema.</w:t>
      </w:r>
      <w:r>
        <w:rPr>
          <w:rFonts w:ascii="Arial" w:hAnsi="Arial" w:cs="Arial"/>
          <w:noProof/>
          <w:color w:val="0070C0"/>
          <w:sz w:val="24"/>
          <w:lang w:val="es-ES"/>
        </w:rPr>
        <w:t>.</w:t>
      </w:r>
      <w:r w:rsidR="00E02FB4" w:rsidRPr="0043388D">
        <w:rPr>
          <w:rFonts w:ascii="Arial" w:hAnsi="Arial" w:cs="Arial"/>
          <w:noProof/>
          <w:color w:val="0070C0"/>
          <w:sz w:val="24"/>
          <w:lang w:val="es-ES"/>
        </w:rPr>
        <w:t>........................................</w:t>
      </w:r>
      <w:r w:rsidR="0043388D" w:rsidRPr="0043388D">
        <w:rPr>
          <w:rFonts w:ascii="Arial" w:hAnsi="Arial" w:cs="Arial"/>
          <w:noProof/>
          <w:color w:val="0070C0"/>
          <w:sz w:val="24"/>
          <w:lang w:val="es-ES"/>
        </w:rPr>
        <w:t>.....</w:t>
      </w:r>
      <w:r w:rsidR="00E02FB4" w:rsidRPr="0043388D">
        <w:rPr>
          <w:rFonts w:ascii="Arial" w:hAnsi="Arial" w:cs="Arial"/>
          <w:noProof/>
          <w:color w:val="0070C0"/>
          <w:sz w:val="24"/>
          <w:lang w:val="es-ES"/>
        </w:rPr>
        <w:t>...................</w:t>
      </w:r>
      <w:r w:rsidR="0043388D" w:rsidRPr="0043388D">
        <w:rPr>
          <w:rFonts w:ascii="Arial" w:hAnsi="Arial" w:cs="Arial"/>
          <w:noProof/>
          <w:color w:val="0070C0"/>
          <w:sz w:val="24"/>
          <w:lang w:val="es-ES"/>
        </w:rPr>
        <w:t>.......</w:t>
      </w:r>
      <w:r w:rsidR="0043388D">
        <w:rPr>
          <w:rFonts w:ascii="Arial" w:hAnsi="Arial" w:cs="Arial"/>
          <w:noProof/>
          <w:color w:val="0070C0"/>
          <w:sz w:val="24"/>
          <w:lang w:val="es-ES"/>
        </w:rPr>
        <w:t>.......... 3</w:t>
      </w:r>
    </w:p>
    <w:p w:rsidR="00E02FB4" w:rsidRPr="0043388D" w:rsidRDefault="00E02FB4"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Solución al problema:.</w:t>
      </w:r>
      <w:r w:rsidR="0043388D" w:rsidRPr="0043388D">
        <w:rPr>
          <w:rFonts w:ascii="Arial" w:hAnsi="Arial" w:cs="Arial"/>
          <w:noProof/>
          <w:color w:val="0070C0"/>
          <w:sz w:val="24"/>
          <w:lang w:val="es-ES"/>
        </w:rPr>
        <w:t>…...</w:t>
      </w:r>
      <w:r w:rsidR="00E02FB4" w:rsidRPr="0043388D">
        <w:rPr>
          <w:rFonts w:ascii="Arial" w:hAnsi="Arial" w:cs="Arial"/>
          <w:noProof/>
          <w:color w:val="0070C0"/>
          <w:sz w:val="24"/>
          <w:lang w:val="es-ES"/>
        </w:rPr>
        <w:t>....</w:t>
      </w:r>
      <w:r w:rsidR="006E1AF5">
        <w:rPr>
          <w:rFonts w:ascii="Arial" w:hAnsi="Arial" w:cs="Arial"/>
          <w:noProof/>
          <w:color w:val="0070C0"/>
          <w:sz w:val="24"/>
          <w:lang w:val="es-ES"/>
        </w:rPr>
        <w:t>...............................</w:t>
      </w:r>
      <w:r w:rsidR="00E02FB4" w:rsidRPr="0043388D">
        <w:rPr>
          <w:rFonts w:ascii="Arial" w:hAnsi="Arial" w:cs="Arial"/>
          <w:noProof/>
          <w:color w:val="0070C0"/>
          <w:sz w:val="24"/>
          <w:lang w:val="es-ES"/>
        </w:rPr>
        <w:t>.</w:t>
      </w:r>
      <w:r w:rsidR="006E1AF5">
        <w:rPr>
          <w:rFonts w:ascii="Arial" w:hAnsi="Arial" w:cs="Arial"/>
          <w:noProof/>
          <w:color w:val="0070C0"/>
          <w:sz w:val="24"/>
          <w:lang w:val="es-ES"/>
        </w:rPr>
        <w:t>....................</w:t>
      </w:r>
      <w:r>
        <w:rPr>
          <w:rFonts w:ascii="Arial" w:hAnsi="Arial" w:cs="Arial"/>
          <w:noProof/>
          <w:color w:val="0070C0"/>
          <w:sz w:val="24"/>
          <w:lang w:val="es-ES"/>
        </w:rPr>
        <w:t>.......................... 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Diseñ</w:t>
      </w:r>
      <w:r w:rsidR="00E02FB4" w:rsidRPr="0043388D">
        <w:rPr>
          <w:rFonts w:ascii="Arial" w:hAnsi="Arial" w:cs="Arial"/>
          <w:noProof/>
          <w:color w:val="0070C0"/>
          <w:sz w:val="24"/>
          <w:lang w:val="es-ES"/>
        </w:rPr>
        <w:t>o del program</w:t>
      </w:r>
      <w:r>
        <w:rPr>
          <w:rFonts w:ascii="Arial" w:hAnsi="Arial" w:cs="Arial"/>
          <w:noProof/>
          <w:color w:val="0070C0"/>
          <w:sz w:val="24"/>
          <w:lang w:val="es-ES"/>
        </w:rPr>
        <w:t>a:.</w:t>
      </w:r>
      <w:r w:rsidR="0043388D"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Decisiones de diseño</w:t>
      </w:r>
      <w:r w:rsidR="00E02FB4"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3</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Diagrama ló</w:t>
      </w:r>
      <w:r w:rsidR="00E02FB4" w:rsidRPr="0043388D">
        <w:rPr>
          <w:rFonts w:ascii="Arial" w:hAnsi="Arial" w:cs="Arial"/>
          <w:noProof/>
          <w:color w:val="0070C0"/>
          <w:sz w:val="24"/>
          <w:lang w:val="es-ES"/>
        </w:rPr>
        <w:t>gico. .................................</w:t>
      </w:r>
      <w:r w:rsidR="006E1AF5">
        <w:rPr>
          <w:rFonts w:ascii="Arial" w:hAnsi="Arial" w:cs="Arial"/>
          <w:noProof/>
          <w:color w:val="0070C0"/>
          <w:sz w:val="24"/>
          <w:lang w:val="es-ES"/>
        </w:rPr>
        <w:t>...............................</w:t>
      </w:r>
      <w:r w:rsidR="00E02FB4" w:rsidRPr="0043388D">
        <w:rPr>
          <w:rFonts w:ascii="Arial" w:hAnsi="Arial" w:cs="Arial"/>
          <w:noProof/>
          <w:color w:val="0070C0"/>
          <w:sz w:val="24"/>
          <w:lang w:val="es-ES"/>
        </w:rPr>
        <w:t>...........................</w:t>
      </w:r>
      <w:r>
        <w:rPr>
          <w:rFonts w:ascii="Arial" w:hAnsi="Arial" w:cs="Arial"/>
          <w:noProof/>
          <w:color w:val="0070C0"/>
          <w:sz w:val="24"/>
          <w:lang w:val="es-ES"/>
        </w:rPr>
        <w:t>...... 4</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Objetivos alcanzados: </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 xml:space="preserve"> 5</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Objetivos no alcanzados: </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5</w:t>
      </w:r>
    </w:p>
    <w:p w:rsidR="005C4177" w:rsidRPr="0043388D" w:rsidRDefault="005C4177" w:rsidP="005C4177">
      <w:pPr>
        <w:pStyle w:val="Prrafodelista"/>
        <w:rPr>
          <w:rFonts w:ascii="Arial" w:hAnsi="Arial" w:cs="Arial"/>
          <w:noProof/>
          <w:color w:val="0070C0"/>
          <w:sz w:val="24"/>
          <w:lang w:val="es-ES"/>
        </w:rPr>
      </w:pPr>
    </w:p>
    <w:p w:rsidR="00E02FB4" w:rsidRDefault="005C4177"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Librerí</w:t>
      </w:r>
      <w:r w:rsidR="00E02FB4" w:rsidRPr="0043388D">
        <w:rPr>
          <w:rFonts w:ascii="Arial" w:hAnsi="Arial" w:cs="Arial"/>
          <w:noProof/>
          <w:color w:val="0070C0"/>
          <w:sz w:val="24"/>
          <w:lang w:val="es-ES"/>
        </w:rPr>
        <w:t xml:space="preserve">as usadas </w:t>
      </w:r>
      <w:r w:rsidR="0043388D" w:rsidRPr="0043388D">
        <w:rPr>
          <w:rFonts w:ascii="Arial" w:hAnsi="Arial" w:cs="Arial"/>
          <w:noProof/>
          <w:color w:val="0070C0"/>
          <w:sz w:val="24"/>
          <w:lang w:val="es-ES"/>
        </w:rPr>
        <w:t xml:space="preserve">................................................................................................. </w:t>
      </w:r>
      <w:r>
        <w:rPr>
          <w:rFonts w:ascii="Arial" w:hAnsi="Arial" w:cs="Arial"/>
          <w:noProof/>
          <w:color w:val="0070C0"/>
          <w:sz w:val="24"/>
          <w:lang w:val="es-ES"/>
        </w:rPr>
        <w:t>5</w:t>
      </w:r>
    </w:p>
    <w:p w:rsidR="005C4177" w:rsidRPr="0043388D" w:rsidRDefault="005C4177" w:rsidP="005C4177">
      <w:pPr>
        <w:pStyle w:val="Prrafodelista"/>
        <w:rPr>
          <w:rFonts w:ascii="Arial" w:hAnsi="Arial" w:cs="Arial"/>
          <w:noProof/>
          <w:color w:val="0070C0"/>
          <w:sz w:val="24"/>
          <w:lang w:val="es-ES"/>
        </w:rPr>
      </w:pPr>
    </w:p>
    <w:p w:rsidR="00E02FB4" w:rsidRDefault="00E02FB4" w:rsidP="0043388D">
      <w:pPr>
        <w:pStyle w:val="Prrafodelista"/>
        <w:numPr>
          <w:ilvl w:val="0"/>
          <w:numId w:val="4"/>
        </w:numPr>
        <w:rPr>
          <w:rFonts w:ascii="Arial" w:hAnsi="Arial" w:cs="Arial"/>
          <w:noProof/>
          <w:color w:val="0070C0"/>
          <w:sz w:val="24"/>
          <w:lang w:val="es-ES"/>
        </w:rPr>
      </w:pPr>
      <w:r w:rsidRPr="0043388D">
        <w:rPr>
          <w:rFonts w:ascii="Arial" w:hAnsi="Arial" w:cs="Arial"/>
          <w:noProof/>
          <w:color w:val="0070C0"/>
          <w:sz w:val="24"/>
          <w:lang w:val="es-ES"/>
        </w:rPr>
        <w:t xml:space="preserve">Manual de usuario </w:t>
      </w:r>
      <w:r w:rsidR="006E1AF5">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5C4177">
        <w:rPr>
          <w:rFonts w:ascii="Arial" w:hAnsi="Arial" w:cs="Arial"/>
          <w:noProof/>
          <w:color w:val="0070C0"/>
          <w:sz w:val="24"/>
          <w:lang w:val="es-ES"/>
        </w:rPr>
        <w:t xml:space="preserve"> 6</w:t>
      </w:r>
    </w:p>
    <w:p w:rsidR="005C4177" w:rsidRPr="0043388D" w:rsidRDefault="005C4177" w:rsidP="005C4177">
      <w:pPr>
        <w:pStyle w:val="Prrafodelista"/>
        <w:rPr>
          <w:rFonts w:ascii="Arial" w:hAnsi="Arial" w:cs="Arial"/>
          <w:noProof/>
          <w:color w:val="0070C0"/>
          <w:sz w:val="24"/>
          <w:lang w:val="es-ES"/>
        </w:rPr>
      </w:pPr>
    </w:p>
    <w:p w:rsidR="00E02FB4" w:rsidRPr="0043388D" w:rsidRDefault="006E1AF5" w:rsidP="0043388D">
      <w:pPr>
        <w:pStyle w:val="Prrafodelista"/>
        <w:numPr>
          <w:ilvl w:val="0"/>
          <w:numId w:val="4"/>
        </w:numPr>
        <w:rPr>
          <w:rFonts w:ascii="Arial" w:hAnsi="Arial" w:cs="Arial"/>
          <w:noProof/>
          <w:color w:val="0070C0"/>
          <w:sz w:val="24"/>
          <w:lang w:val="es-ES"/>
        </w:rPr>
      </w:pPr>
      <w:r>
        <w:rPr>
          <w:rFonts w:ascii="Arial" w:hAnsi="Arial" w:cs="Arial"/>
          <w:noProof/>
          <w:color w:val="0070C0"/>
          <w:sz w:val="24"/>
          <w:lang w:val="es-ES"/>
        </w:rPr>
        <w:t>Conclusio</w:t>
      </w:r>
      <w:r w:rsidR="00E02FB4" w:rsidRPr="0043388D">
        <w:rPr>
          <w:rFonts w:ascii="Arial" w:hAnsi="Arial" w:cs="Arial"/>
          <w:noProof/>
          <w:color w:val="0070C0"/>
          <w:sz w:val="24"/>
          <w:lang w:val="es-ES"/>
        </w:rPr>
        <w:t xml:space="preserve">n personal. </w:t>
      </w:r>
      <w:r w:rsidR="0043388D" w:rsidRPr="0043388D">
        <w:rPr>
          <w:rFonts w:ascii="Arial" w:hAnsi="Arial" w:cs="Arial"/>
          <w:noProof/>
          <w:color w:val="0070C0"/>
          <w:sz w:val="24"/>
          <w:lang w:val="es-ES"/>
        </w:rPr>
        <w:t>..............................................</w:t>
      </w:r>
      <w:r>
        <w:rPr>
          <w:rFonts w:ascii="Arial" w:hAnsi="Arial" w:cs="Arial"/>
          <w:noProof/>
          <w:color w:val="0070C0"/>
          <w:sz w:val="24"/>
          <w:lang w:val="es-ES"/>
        </w:rPr>
        <w:t>...</w:t>
      </w:r>
      <w:r w:rsidR="0043388D" w:rsidRPr="0043388D">
        <w:rPr>
          <w:rFonts w:ascii="Arial" w:hAnsi="Arial" w:cs="Arial"/>
          <w:noProof/>
          <w:color w:val="0070C0"/>
          <w:sz w:val="24"/>
          <w:lang w:val="es-ES"/>
        </w:rPr>
        <w:t xml:space="preserve">.......................................... </w:t>
      </w:r>
      <w:r w:rsidR="00E02FB4" w:rsidRPr="0043388D">
        <w:rPr>
          <w:rFonts w:ascii="Arial" w:hAnsi="Arial" w:cs="Arial"/>
          <w:noProof/>
          <w:color w:val="0070C0"/>
          <w:sz w:val="24"/>
          <w:lang w:val="es-ES"/>
        </w:rPr>
        <w:t>7</w:t>
      </w:r>
    </w:p>
    <w:p w:rsidR="00E02FB4" w:rsidRPr="0043388D" w:rsidRDefault="00E02FB4" w:rsidP="00E02FB4">
      <w:pPr>
        <w:jc w:val="center"/>
        <w:rPr>
          <w:b/>
          <w:noProof/>
          <w:color w:val="0070C0"/>
          <w:lang w:val="es-ES"/>
        </w:rPr>
      </w:pPr>
    </w:p>
    <w:p w:rsidR="0043388D" w:rsidRDefault="0043388D" w:rsidP="00E02FB4">
      <w:pPr>
        <w:jc w:val="center"/>
        <w:rPr>
          <w:b/>
          <w:noProof/>
          <w:lang w:val="es-ES"/>
        </w:rPr>
      </w:pPr>
    </w:p>
    <w:p w:rsidR="0043388D" w:rsidRDefault="0043388D">
      <w:pPr>
        <w:rPr>
          <w:b/>
          <w:noProof/>
          <w:lang w:val="es-ES"/>
        </w:rPr>
      </w:pPr>
      <w:r>
        <w:rPr>
          <w:b/>
          <w:noProof/>
          <w:lang w:val="es-ES"/>
        </w:rPr>
        <w:br w:type="page"/>
      </w:r>
    </w:p>
    <w:p w:rsidR="00763612" w:rsidRPr="006E1AF5" w:rsidRDefault="0043388D" w:rsidP="00763612">
      <w:pPr>
        <w:jc w:val="center"/>
        <w:rPr>
          <w:b/>
          <w:noProof/>
          <w:sz w:val="28"/>
          <w:u w:val="single"/>
          <w:lang w:val="es-ES"/>
        </w:rPr>
      </w:pPr>
      <w:r w:rsidRPr="006E1AF5">
        <w:rPr>
          <w:b/>
          <w:noProof/>
          <w:sz w:val="28"/>
          <w:u w:val="single"/>
          <w:lang w:val="es-ES"/>
        </w:rPr>
        <w:lastRenderedPageBreak/>
        <w:t>Descripcion del Problema:</w:t>
      </w:r>
    </w:p>
    <w:p w:rsidR="00763612" w:rsidRDefault="00763612" w:rsidP="0043388D">
      <w:pPr>
        <w:rPr>
          <w:noProof/>
          <w:sz w:val="28"/>
          <w:lang w:val="es-ES"/>
        </w:rPr>
      </w:pPr>
      <w:r>
        <w:rPr>
          <w:noProof/>
          <w:sz w:val="28"/>
          <w:lang w:val="es-ES"/>
        </w:rPr>
        <w:t xml:space="preserve">Se creará un programa para Sucursales Bancarias en este caso se estara trabajando con el BAC San Jose. Se usaran las estructuras de datos vistas en clase </w:t>
      </w:r>
      <w:r w:rsidR="00D87BC6">
        <w:rPr>
          <w:noProof/>
          <w:sz w:val="28"/>
          <w:lang w:val="es-ES"/>
        </w:rPr>
        <w:t xml:space="preserve">para implementar las funciones pedidas, además se usaran algoritmos de ordenamiento para facilitar el eso de los reportes en una tabla dinamica. El programa tambien conta con dos tipos de graficos los cuales permiten observar diversas caracteristicas entre las cuales destacan los tipos de clientes, cantidad de clientes atentidos por hora y por fecha. </w:t>
      </w:r>
    </w:p>
    <w:p w:rsidR="00842D7C" w:rsidRDefault="00D87BC6" w:rsidP="00842D7C">
      <w:pPr>
        <w:autoSpaceDE w:val="0"/>
        <w:autoSpaceDN w:val="0"/>
        <w:adjustRightInd w:val="0"/>
        <w:spacing w:before="0" w:after="0" w:line="240" w:lineRule="auto"/>
        <w:rPr>
          <w:noProof/>
          <w:sz w:val="28"/>
          <w:lang w:val="es-ES"/>
        </w:rPr>
      </w:pPr>
      <w:r>
        <w:rPr>
          <w:noProof/>
          <w:sz w:val="28"/>
          <w:lang w:val="es-ES"/>
        </w:rPr>
        <w:t xml:space="preserve">El programa consiste </w:t>
      </w:r>
      <w:r w:rsidR="00842D7C">
        <w:rPr>
          <w:noProof/>
          <w:sz w:val="28"/>
          <w:lang w:val="es-ES"/>
        </w:rPr>
        <w:t>en un sistema que va a ser utilizado por el oficial de seguridad de la sucursal bancaria, el cual le asignara una ficha electronica a los clientes para evitar que estos tengan que realizar filas en el lugar. Una ves este desocupado algun cajero el programa le asignara un cliente al cajero de acuerdo a ciertos factores, el mas importante es un orden de prioridad que va de la siguiente manera:</w:t>
      </w:r>
    </w:p>
    <w:p w:rsidR="00842D7C" w:rsidRPr="00842D7C" w:rsidRDefault="00842D7C" w:rsidP="00842D7C">
      <w:pPr>
        <w:pStyle w:val="Prrafodelista"/>
        <w:numPr>
          <w:ilvl w:val="0"/>
          <w:numId w:val="6"/>
        </w:numPr>
        <w:autoSpaceDE w:val="0"/>
        <w:autoSpaceDN w:val="0"/>
        <w:adjustRightInd w:val="0"/>
        <w:spacing w:before="0" w:after="0" w:line="240" w:lineRule="auto"/>
        <w:rPr>
          <w:noProof/>
          <w:sz w:val="28"/>
          <w:lang w:val="es-ES"/>
        </w:rPr>
      </w:pPr>
      <w:r w:rsidRPr="00842D7C">
        <w:rPr>
          <w:noProof/>
          <w:sz w:val="28"/>
          <w:lang w:val="es-ES"/>
        </w:rPr>
        <w:t>Persona con Discapacidad</w:t>
      </w:r>
    </w:p>
    <w:p w:rsidR="00842D7C" w:rsidRPr="00842D7C" w:rsidRDefault="00842D7C" w:rsidP="00842D7C">
      <w:pPr>
        <w:pStyle w:val="Prrafodelista"/>
        <w:numPr>
          <w:ilvl w:val="0"/>
          <w:numId w:val="6"/>
        </w:numPr>
        <w:autoSpaceDE w:val="0"/>
        <w:autoSpaceDN w:val="0"/>
        <w:adjustRightInd w:val="0"/>
        <w:spacing w:before="0" w:after="0" w:line="240" w:lineRule="auto"/>
        <w:rPr>
          <w:noProof/>
          <w:sz w:val="28"/>
          <w:lang w:val="es-ES"/>
        </w:rPr>
      </w:pPr>
      <w:r w:rsidRPr="00842D7C">
        <w:rPr>
          <w:noProof/>
          <w:sz w:val="28"/>
          <w:lang w:val="es-ES"/>
        </w:rPr>
        <w:t>Adulto Mayor</w:t>
      </w:r>
    </w:p>
    <w:p w:rsidR="00842D7C" w:rsidRPr="00842D7C" w:rsidRDefault="00842D7C" w:rsidP="00842D7C">
      <w:pPr>
        <w:pStyle w:val="Prrafodelista"/>
        <w:numPr>
          <w:ilvl w:val="0"/>
          <w:numId w:val="6"/>
        </w:numPr>
        <w:autoSpaceDE w:val="0"/>
        <w:autoSpaceDN w:val="0"/>
        <w:adjustRightInd w:val="0"/>
        <w:spacing w:before="0" w:after="0" w:line="240" w:lineRule="auto"/>
        <w:rPr>
          <w:noProof/>
          <w:sz w:val="28"/>
          <w:lang w:val="es-ES"/>
        </w:rPr>
      </w:pPr>
      <w:r w:rsidRPr="00842D7C">
        <w:rPr>
          <w:noProof/>
          <w:sz w:val="28"/>
          <w:lang w:val="es-ES"/>
        </w:rPr>
        <w:t>Mujer Embarazada</w:t>
      </w:r>
    </w:p>
    <w:p w:rsidR="00842D7C" w:rsidRPr="00842D7C" w:rsidRDefault="00842D7C" w:rsidP="00842D7C">
      <w:pPr>
        <w:pStyle w:val="Prrafodelista"/>
        <w:numPr>
          <w:ilvl w:val="0"/>
          <w:numId w:val="6"/>
        </w:numPr>
        <w:autoSpaceDE w:val="0"/>
        <w:autoSpaceDN w:val="0"/>
        <w:adjustRightInd w:val="0"/>
        <w:spacing w:before="0" w:after="0" w:line="240" w:lineRule="auto"/>
        <w:rPr>
          <w:noProof/>
          <w:sz w:val="28"/>
          <w:lang w:val="es-ES"/>
        </w:rPr>
      </w:pPr>
      <w:r w:rsidRPr="00842D7C">
        <w:rPr>
          <w:noProof/>
          <w:sz w:val="28"/>
          <w:lang w:val="es-ES"/>
        </w:rPr>
        <w:t>Cliente Corporativo</w:t>
      </w:r>
    </w:p>
    <w:p w:rsidR="00842D7C" w:rsidRPr="00842D7C" w:rsidRDefault="00842D7C" w:rsidP="00842D7C">
      <w:pPr>
        <w:pStyle w:val="Prrafodelista"/>
        <w:numPr>
          <w:ilvl w:val="0"/>
          <w:numId w:val="6"/>
        </w:numPr>
        <w:autoSpaceDE w:val="0"/>
        <w:autoSpaceDN w:val="0"/>
        <w:adjustRightInd w:val="0"/>
        <w:spacing w:before="0" w:after="0" w:line="240" w:lineRule="auto"/>
        <w:rPr>
          <w:noProof/>
          <w:sz w:val="28"/>
          <w:lang w:val="es-ES"/>
        </w:rPr>
      </w:pPr>
      <w:r w:rsidRPr="00842D7C">
        <w:rPr>
          <w:noProof/>
          <w:sz w:val="28"/>
          <w:lang w:val="es-ES"/>
        </w:rPr>
        <w:t>Cliente Regular</w:t>
      </w:r>
    </w:p>
    <w:p w:rsidR="0043388D" w:rsidRDefault="00842D7C" w:rsidP="00C02724">
      <w:pPr>
        <w:autoSpaceDE w:val="0"/>
        <w:autoSpaceDN w:val="0"/>
        <w:adjustRightInd w:val="0"/>
        <w:spacing w:before="0" w:after="0" w:line="240" w:lineRule="auto"/>
        <w:rPr>
          <w:noProof/>
          <w:sz w:val="28"/>
          <w:lang w:val="es-ES"/>
        </w:rPr>
      </w:pPr>
      <w:r>
        <w:rPr>
          <w:noProof/>
          <w:sz w:val="28"/>
          <w:lang w:val="es-ES"/>
        </w:rPr>
        <w:t>Todas las advertencias se enviaran por medio de un correo electronico el cual sera agregado</w:t>
      </w:r>
      <w:r w:rsidR="00C02724">
        <w:rPr>
          <w:noProof/>
          <w:sz w:val="28"/>
          <w:lang w:val="es-ES"/>
        </w:rPr>
        <w:t xml:space="preserve"> a la hora de solicitar la cita</w:t>
      </w:r>
      <w:r w:rsidR="0043388D" w:rsidRPr="00264E6D">
        <w:rPr>
          <w:noProof/>
          <w:sz w:val="28"/>
          <w:lang w:val="es-ES"/>
        </w:rPr>
        <w:t xml:space="preserve">. El lenguaje </w:t>
      </w:r>
      <w:r w:rsidR="00264E6D" w:rsidRPr="00264E6D">
        <w:rPr>
          <w:noProof/>
          <w:sz w:val="28"/>
          <w:lang w:val="es-ES"/>
        </w:rPr>
        <w:t>de programación empleado será</w:t>
      </w:r>
      <w:r w:rsidR="0043388D" w:rsidRPr="00264E6D">
        <w:rPr>
          <w:noProof/>
          <w:sz w:val="28"/>
          <w:lang w:val="es-ES"/>
        </w:rPr>
        <w:t xml:space="preserve"> Java</w:t>
      </w:r>
      <w:r w:rsidR="00264E6D" w:rsidRPr="00264E6D">
        <w:rPr>
          <w:noProof/>
          <w:sz w:val="28"/>
          <w:lang w:val="es-ES"/>
        </w:rPr>
        <w:t xml:space="preserve"> y se ejecutara en el sistema operativo Linux.</w:t>
      </w:r>
    </w:p>
    <w:p w:rsidR="00C02724" w:rsidRDefault="00C02724" w:rsidP="00C02724">
      <w:pPr>
        <w:autoSpaceDE w:val="0"/>
        <w:autoSpaceDN w:val="0"/>
        <w:adjustRightInd w:val="0"/>
        <w:spacing w:before="0" w:after="0" w:line="240" w:lineRule="auto"/>
        <w:rPr>
          <w:noProof/>
          <w:sz w:val="28"/>
          <w:lang w:val="es-ES"/>
        </w:rPr>
      </w:pPr>
    </w:p>
    <w:p w:rsidR="00787909" w:rsidRDefault="00787909" w:rsidP="00787909">
      <w:pPr>
        <w:jc w:val="center"/>
        <w:rPr>
          <w:b/>
          <w:noProof/>
          <w:sz w:val="28"/>
          <w:u w:val="single"/>
          <w:lang w:val="es-ES"/>
        </w:rPr>
      </w:pPr>
      <w:r>
        <w:rPr>
          <w:b/>
          <w:noProof/>
          <w:sz w:val="28"/>
          <w:u w:val="single"/>
          <w:lang w:val="es-ES"/>
        </w:rPr>
        <w:t>Diseño del Programa</w:t>
      </w:r>
    </w:p>
    <w:p w:rsidR="00787909" w:rsidRPr="00787909" w:rsidRDefault="00787909" w:rsidP="00787909">
      <w:pPr>
        <w:rPr>
          <w:noProof/>
          <w:sz w:val="28"/>
          <w:lang w:val="es-ES"/>
        </w:rPr>
      </w:pPr>
      <w:r>
        <w:rPr>
          <w:noProof/>
          <w:sz w:val="28"/>
          <w:lang w:val="es-ES"/>
        </w:rPr>
        <w:t>El programa contara con varias pantallas para la facilitación, se iniciara con una pantalla principal la cual tendra un mensaje de bienvenida en la parte superior, ademas permitira agregar el nombre del banco, el numero de cajeros disponibles y agregarle un logo al banco, despues se mostrara otra pantalla, donde se oberva el logo del banco, y los cajeros disponibles, aunque la función principal</w:t>
      </w:r>
      <w:r w:rsidR="000867EA">
        <w:rPr>
          <w:noProof/>
          <w:sz w:val="28"/>
          <w:lang w:val="es-ES"/>
        </w:rPr>
        <w:t xml:space="preserve"> de esta pantalla sera agregar clientes al sistema bancario, la cual hay que suministrar dos datos el nombre y el correo del cliente, ademas permite el manejo de los cajeros por medio de dos botones uno para ponerlo disponible y  otro para ocuparlo, en tal caso que el funcionario de este cubiculo tenga algun improvisto,otra funcion </w:t>
      </w:r>
      <w:r w:rsidR="000867EA">
        <w:rPr>
          <w:noProof/>
          <w:sz w:val="28"/>
          <w:lang w:val="es-ES"/>
        </w:rPr>
        <w:lastRenderedPageBreak/>
        <w:t xml:space="preserve">importante de esta pantalla es el boton </w:t>
      </w:r>
      <w:r w:rsidR="00AA3C8A">
        <w:rPr>
          <w:noProof/>
          <w:sz w:val="28"/>
          <w:lang w:val="es-ES"/>
        </w:rPr>
        <w:t xml:space="preserve">de </w:t>
      </w:r>
      <w:r w:rsidR="00191350">
        <w:rPr>
          <w:noProof/>
          <w:sz w:val="28"/>
          <w:lang w:val="es-ES"/>
        </w:rPr>
        <w:t>reportes</w:t>
      </w:r>
      <w:r w:rsidR="000867EA">
        <w:rPr>
          <w:noProof/>
          <w:sz w:val="28"/>
          <w:lang w:val="es-ES"/>
        </w:rPr>
        <w:t xml:space="preserve"> el cual nos abrira una pantalla nueva</w:t>
      </w:r>
      <w:r w:rsidR="00191350">
        <w:rPr>
          <w:noProof/>
          <w:sz w:val="28"/>
          <w:lang w:val="es-ES"/>
        </w:rPr>
        <w:t xml:space="preserve"> la cual permitira ver los datos en una manera mas organizada, y tambien mostrar</w:t>
      </w:r>
      <w:r w:rsidR="00AA3C8A">
        <w:rPr>
          <w:noProof/>
          <w:sz w:val="28"/>
          <w:lang w:val="es-ES"/>
        </w:rPr>
        <w:t xml:space="preserve"> la inrfomacion mas clara y precisa para el entendimiento de todas las personas.</w:t>
      </w:r>
    </w:p>
    <w:p w:rsidR="00B6011D" w:rsidRDefault="00B6011D" w:rsidP="0051162E">
      <w:pPr>
        <w:jc w:val="center"/>
        <w:rPr>
          <w:b/>
          <w:noProof/>
          <w:sz w:val="28"/>
          <w:u w:val="single"/>
          <w:lang w:val="es-ES"/>
        </w:rPr>
      </w:pPr>
      <w:r>
        <w:rPr>
          <w:b/>
          <w:noProof/>
          <w:sz w:val="28"/>
          <w:u w:val="single"/>
          <w:lang w:val="es-ES"/>
        </w:rPr>
        <w:t>Decisiones de Diseño.</w:t>
      </w:r>
    </w:p>
    <w:p w:rsidR="00DD2EC1" w:rsidRDefault="00B6011D" w:rsidP="0043388D">
      <w:pPr>
        <w:rPr>
          <w:b/>
          <w:noProof/>
          <w:sz w:val="28"/>
          <w:u w:val="single"/>
          <w:lang w:val="es-ES"/>
        </w:rPr>
      </w:pPr>
      <w:r w:rsidRPr="00B6011D">
        <w:rPr>
          <w:b/>
          <w:noProof/>
          <w:sz w:val="28"/>
          <w:u w:val="single"/>
          <w:lang w:val="es-ES"/>
        </w:rPr>
        <w:t>Algoritmos Utilizados</w:t>
      </w:r>
      <w:r>
        <w:rPr>
          <w:b/>
          <w:noProof/>
          <w:sz w:val="28"/>
          <w:u w:val="single"/>
          <w:lang w:val="es-ES"/>
        </w:rPr>
        <w:t>.</w:t>
      </w:r>
    </w:p>
    <w:p w:rsidR="00F94CBC" w:rsidRDefault="00F94CBC" w:rsidP="0043388D">
      <w:pPr>
        <w:rPr>
          <w:b/>
          <w:noProof/>
          <w:sz w:val="28"/>
          <w:u w:val="single"/>
          <w:lang w:val="es-ES"/>
        </w:rPr>
      </w:pPr>
      <w:r>
        <w:rPr>
          <w:b/>
          <w:noProof/>
          <w:sz w:val="28"/>
          <w:u w:val="single"/>
          <w:lang w:val="es-ES"/>
        </w:rPr>
        <w:t>Recorrer Lista secuencial</w:t>
      </w:r>
    </w:p>
    <w:p w:rsidR="00F94CBC" w:rsidRDefault="00F94CBC" w:rsidP="0043388D">
      <w:pPr>
        <w:rPr>
          <w:b/>
          <w:noProof/>
          <w:sz w:val="28"/>
          <w:u w:val="single"/>
          <w:lang w:val="es-ES"/>
        </w:rPr>
      </w:pPr>
      <w:r>
        <w:rPr>
          <w:b/>
          <w:noProof/>
          <w:sz w:val="28"/>
          <w:u w:val="single"/>
          <w:lang w:val="es-ES"/>
        </w:rPr>
        <w:t>Bubble sort</w:t>
      </w:r>
    </w:p>
    <w:p w:rsidR="00F94CBC" w:rsidRDefault="00F94CBC" w:rsidP="0043388D">
      <w:pPr>
        <w:rPr>
          <w:b/>
          <w:noProof/>
          <w:sz w:val="28"/>
          <w:u w:val="single"/>
          <w:lang w:val="es-ES"/>
        </w:rPr>
      </w:pPr>
      <w:r>
        <w:rPr>
          <w:b/>
          <w:noProof/>
          <w:sz w:val="28"/>
          <w:u w:val="single"/>
          <w:lang w:val="es-ES"/>
        </w:rPr>
        <w:t>Shallow copy</w:t>
      </w:r>
    </w:p>
    <w:p w:rsidR="004C7521" w:rsidRDefault="004C7521" w:rsidP="0043388D">
      <w:pPr>
        <w:rPr>
          <w:noProof/>
          <w:sz w:val="28"/>
          <w:lang w:val="es-ES"/>
        </w:rPr>
      </w:pPr>
    </w:p>
    <w:p w:rsidR="0051162E" w:rsidRDefault="0051162E" w:rsidP="0043388D">
      <w:pPr>
        <w:rPr>
          <w:b/>
          <w:noProof/>
          <w:sz w:val="28"/>
          <w:u w:val="single"/>
          <w:lang w:val="es-ES"/>
        </w:rPr>
      </w:pPr>
    </w:p>
    <w:p w:rsidR="0051162E" w:rsidRDefault="0051162E" w:rsidP="0043388D">
      <w:pPr>
        <w:rPr>
          <w:b/>
          <w:noProof/>
          <w:sz w:val="28"/>
          <w:u w:val="single"/>
          <w:lang w:val="es-ES"/>
        </w:rPr>
      </w:pPr>
    </w:p>
    <w:p w:rsidR="0051162E" w:rsidRDefault="0051162E" w:rsidP="0043388D">
      <w:pPr>
        <w:rPr>
          <w:b/>
          <w:noProof/>
          <w:sz w:val="28"/>
          <w:u w:val="single"/>
          <w:lang w:val="es-ES"/>
        </w:rPr>
      </w:pPr>
    </w:p>
    <w:p w:rsidR="0051162E" w:rsidRDefault="0051162E" w:rsidP="0043388D">
      <w:pPr>
        <w:rPr>
          <w:b/>
          <w:noProof/>
          <w:sz w:val="28"/>
          <w:u w:val="single"/>
          <w:lang w:val="es-ES"/>
        </w:rPr>
      </w:pPr>
    </w:p>
    <w:p w:rsidR="0051162E" w:rsidRDefault="0051162E" w:rsidP="0043388D">
      <w:pPr>
        <w:rPr>
          <w:b/>
          <w:noProof/>
          <w:sz w:val="28"/>
          <w:u w:val="single"/>
          <w:lang w:val="es-ES"/>
        </w:rPr>
      </w:pPr>
    </w:p>
    <w:p w:rsidR="0051162E" w:rsidRDefault="0051162E" w:rsidP="0043388D">
      <w:pPr>
        <w:rPr>
          <w:b/>
          <w:noProof/>
          <w:sz w:val="28"/>
          <w:u w:val="single"/>
          <w:lang w:val="es-ES"/>
        </w:rPr>
      </w:pPr>
    </w:p>
    <w:p w:rsidR="0051162E" w:rsidRDefault="0051162E" w:rsidP="0043388D">
      <w:pPr>
        <w:rPr>
          <w:b/>
          <w:noProof/>
          <w:sz w:val="28"/>
          <w:u w:val="single"/>
          <w:lang w:val="es-ES"/>
        </w:rPr>
      </w:pPr>
    </w:p>
    <w:p w:rsidR="0051162E" w:rsidRDefault="0051162E" w:rsidP="0043388D">
      <w:pPr>
        <w:rPr>
          <w:b/>
          <w:noProof/>
          <w:sz w:val="28"/>
          <w:u w:val="single"/>
          <w:lang w:val="es-ES"/>
        </w:rPr>
      </w:pPr>
    </w:p>
    <w:p w:rsidR="0051162E" w:rsidRDefault="0051162E" w:rsidP="0043388D">
      <w:pPr>
        <w:rPr>
          <w:b/>
          <w:noProof/>
          <w:sz w:val="28"/>
          <w:u w:val="single"/>
          <w:lang w:val="es-ES"/>
        </w:rPr>
      </w:pPr>
    </w:p>
    <w:p w:rsidR="004C7521" w:rsidRPr="004C7521" w:rsidRDefault="004C7521" w:rsidP="0043388D">
      <w:pPr>
        <w:rPr>
          <w:b/>
          <w:noProof/>
          <w:sz w:val="28"/>
          <w:u w:val="single"/>
          <w:lang w:val="es-ES"/>
        </w:rPr>
      </w:pPr>
      <w:r>
        <w:rPr>
          <w:b/>
          <w:noProof/>
          <w:sz w:val="28"/>
          <w:u w:val="single"/>
          <w:lang w:val="es-ES"/>
        </w:rPr>
        <w:t>Diagrama Lógico</w:t>
      </w:r>
    </w:p>
    <w:p w:rsidR="004C7521" w:rsidRPr="00264E6D" w:rsidRDefault="004C7521" w:rsidP="0043388D">
      <w:pPr>
        <w:rPr>
          <w:noProof/>
          <w:sz w:val="28"/>
          <w:lang w:val="es-ES"/>
        </w:rPr>
      </w:pPr>
    </w:p>
    <w:p w:rsidR="007A008F" w:rsidRDefault="007A008F" w:rsidP="0043388D">
      <w:pPr>
        <w:rPr>
          <w:b/>
          <w:noProof/>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Pr="007A008F" w:rsidRDefault="007A008F" w:rsidP="007A008F">
      <w:pPr>
        <w:rPr>
          <w:lang w:val="es-ES"/>
        </w:rPr>
      </w:pPr>
    </w:p>
    <w:p w:rsidR="007A008F" w:rsidRDefault="007A008F" w:rsidP="007A008F">
      <w:pPr>
        <w:rPr>
          <w:lang w:val="es-ES"/>
        </w:rPr>
      </w:pPr>
    </w:p>
    <w:p w:rsidR="00264E6D" w:rsidRDefault="007A008F" w:rsidP="007A008F">
      <w:pPr>
        <w:tabs>
          <w:tab w:val="left" w:pos="5475"/>
        </w:tabs>
        <w:rPr>
          <w:lang w:val="es-ES"/>
        </w:rPr>
      </w:pPr>
      <w:r>
        <w:rPr>
          <w:lang w:val="es-ES"/>
        </w:rPr>
        <w:tab/>
      </w: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lang w:val="es-ES"/>
        </w:rPr>
      </w:pPr>
    </w:p>
    <w:p w:rsidR="007C13CE"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Librerías Usadas:</w:t>
      </w:r>
    </w:p>
    <w:p w:rsidR="003C4BC3" w:rsidRPr="003C4BC3" w:rsidRDefault="003C4BC3" w:rsidP="003C4BC3">
      <w:pPr>
        <w:tabs>
          <w:tab w:val="left" w:pos="5475"/>
        </w:tabs>
        <w:rPr>
          <w:rFonts w:asciiTheme="majorHAnsi" w:hAnsiTheme="majorHAnsi"/>
          <w:sz w:val="28"/>
          <w:szCs w:val="28"/>
          <w:lang w:val="es-CR"/>
        </w:rPr>
      </w:pPr>
      <w:r w:rsidRPr="003C4BC3">
        <w:rPr>
          <w:rFonts w:asciiTheme="majorHAnsi" w:hAnsiTheme="majorHAnsi"/>
          <w:sz w:val="28"/>
          <w:szCs w:val="28"/>
          <w:lang w:val="es-CR"/>
        </w:rPr>
        <w:t>java.io.File; (i:imput(entrada),o:out(salida)</w:t>
      </w:r>
      <w:r>
        <w:rPr>
          <w:rFonts w:asciiTheme="majorHAnsi" w:hAnsiTheme="majorHAnsi"/>
          <w:sz w:val="28"/>
          <w:szCs w:val="28"/>
          <w:lang w:val="es-CR"/>
        </w:rPr>
        <w:t xml:space="preserve"> de datos)</w:t>
      </w:r>
    </w:p>
    <w:p w:rsidR="003C4BC3" w:rsidRPr="003C4BC3" w:rsidRDefault="003C4BC3" w:rsidP="003C4BC3">
      <w:pPr>
        <w:tabs>
          <w:tab w:val="left" w:pos="5475"/>
        </w:tabs>
        <w:rPr>
          <w:rFonts w:asciiTheme="majorHAnsi" w:hAnsiTheme="majorHAnsi"/>
          <w:sz w:val="28"/>
          <w:szCs w:val="28"/>
          <w:lang w:val="es-CR"/>
        </w:rPr>
      </w:pPr>
      <w:r>
        <w:rPr>
          <w:rFonts w:asciiTheme="majorHAnsi" w:hAnsiTheme="majorHAnsi"/>
          <w:sz w:val="28"/>
          <w:szCs w:val="28"/>
          <w:lang w:val="es-CR"/>
        </w:rPr>
        <w:t>staticjava.lang.Thread.sleep</w:t>
      </w:r>
      <w:r w:rsidRPr="003C4BC3">
        <w:rPr>
          <w:rFonts w:asciiTheme="majorHAnsi" w:hAnsiTheme="majorHAnsi"/>
          <w:sz w:val="28"/>
          <w:szCs w:val="28"/>
          <w:lang w:val="es-CR"/>
        </w:rPr>
        <w:t xml:space="preserve">( Uso de para </w:t>
      </w:r>
      <w:r>
        <w:rPr>
          <w:rFonts w:asciiTheme="majorHAnsi" w:hAnsiTheme="majorHAnsi"/>
          <w:sz w:val="28"/>
          <w:szCs w:val="28"/>
          <w:lang w:val="es-CR"/>
        </w:rPr>
        <w:t>“dormi</w:t>
      </w:r>
      <w:r w:rsidRPr="003C4BC3">
        <w:rPr>
          <w:rFonts w:asciiTheme="majorHAnsi" w:hAnsiTheme="majorHAnsi"/>
          <w:sz w:val="28"/>
          <w:szCs w:val="28"/>
          <w:lang w:val="es-CR"/>
        </w:rPr>
        <w:t>r”</w:t>
      </w:r>
      <w:r>
        <w:rPr>
          <w:rFonts w:asciiTheme="majorHAnsi" w:hAnsiTheme="majorHAnsi"/>
          <w:sz w:val="28"/>
          <w:szCs w:val="28"/>
          <w:lang w:val="es-CR"/>
        </w:rPr>
        <w:t xml:space="preserve"> el Thread de la barra)</w:t>
      </w:r>
    </w:p>
    <w:p w:rsidR="003C4BC3" w:rsidRPr="003C4BC3" w:rsidRDefault="003C4BC3" w:rsidP="003C4BC3">
      <w:pPr>
        <w:tabs>
          <w:tab w:val="left" w:pos="5475"/>
        </w:tabs>
        <w:rPr>
          <w:rFonts w:asciiTheme="majorHAnsi" w:hAnsiTheme="majorHAnsi"/>
          <w:sz w:val="28"/>
          <w:szCs w:val="28"/>
          <w:lang w:val="es-CR"/>
        </w:rPr>
      </w:pPr>
      <w:r w:rsidRPr="003C4BC3">
        <w:rPr>
          <w:rFonts w:asciiTheme="majorHAnsi" w:hAnsiTheme="majorHAnsi"/>
          <w:sz w:val="28"/>
          <w:szCs w:val="28"/>
          <w:lang w:val="es-CR"/>
        </w:rPr>
        <w:t>java.util.logging.Level</w:t>
      </w:r>
      <w:r>
        <w:rPr>
          <w:rFonts w:asciiTheme="majorHAnsi" w:hAnsiTheme="majorHAnsi"/>
          <w:sz w:val="28"/>
          <w:szCs w:val="28"/>
          <w:lang w:val="es-CR"/>
        </w:rPr>
        <w:t xml:space="preserve"> (Librería de interfaz gráfica)</w:t>
      </w:r>
    </w:p>
    <w:p w:rsidR="003C4BC3" w:rsidRPr="003C4BC3" w:rsidRDefault="003C4BC3" w:rsidP="003C4BC3">
      <w:pPr>
        <w:tabs>
          <w:tab w:val="left" w:pos="5475"/>
        </w:tabs>
        <w:rPr>
          <w:rFonts w:asciiTheme="majorHAnsi" w:hAnsiTheme="majorHAnsi"/>
          <w:sz w:val="28"/>
          <w:szCs w:val="28"/>
          <w:lang w:val="es-CR"/>
        </w:rPr>
      </w:pPr>
      <w:r w:rsidRPr="003C4BC3">
        <w:rPr>
          <w:rFonts w:asciiTheme="majorHAnsi" w:hAnsiTheme="majorHAnsi"/>
          <w:sz w:val="28"/>
          <w:szCs w:val="28"/>
          <w:lang w:val="es-CR"/>
        </w:rPr>
        <w:lastRenderedPageBreak/>
        <w:t>java.util.logging.Logger</w:t>
      </w:r>
      <w:r>
        <w:rPr>
          <w:rFonts w:asciiTheme="majorHAnsi" w:hAnsiTheme="majorHAnsi"/>
          <w:sz w:val="28"/>
          <w:szCs w:val="28"/>
          <w:lang w:val="es-CR"/>
        </w:rPr>
        <w:t xml:space="preserve"> (Librería de interfaz gráfica)</w:t>
      </w:r>
    </w:p>
    <w:p w:rsidR="003C4BC3" w:rsidRPr="003C4BC3" w:rsidRDefault="003C4BC3" w:rsidP="003C4BC3">
      <w:pPr>
        <w:tabs>
          <w:tab w:val="left" w:pos="5475"/>
        </w:tabs>
        <w:rPr>
          <w:rFonts w:asciiTheme="majorHAnsi" w:hAnsiTheme="majorHAnsi"/>
          <w:sz w:val="28"/>
          <w:szCs w:val="28"/>
          <w:lang w:val="es-CR"/>
        </w:rPr>
      </w:pPr>
      <w:r w:rsidRPr="003C4BC3">
        <w:rPr>
          <w:rFonts w:asciiTheme="majorHAnsi" w:hAnsiTheme="majorHAnsi"/>
          <w:sz w:val="28"/>
          <w:szCs w:val="28"/>
          <w:lang w:val="es-CR"/>
        </w:rPr>
        <w:t>javax.swing.DefaultListModel</w:t>
      </w:r>
      <w:r>
        <w:rPr>
          <w:rFonts w:asciiTheme="majorHAnsi" w:hAnsiTheme="majorHAnsi"/>
          <w:sz w:val="28"/>
          <w:szCs w:val="28"/>
          <w:lang w:val="es-CR"/>
        </w:rPr>
        <w:t xml:space="preserve"> (Librería de lista default para el Jlist(presentar nombres de canciones))</w:t>
      </w:r>
    </w:p>
    <w:p w:rsidR="003C4BC3" w:rsidRPr="003C4BC3" w:rsidRDefault="003C4BC3" w:rsidP="003C4BC3">
      <w:pPr>
        <w:tabs>
          <w:tab w:val="left" w:pos="5475"/>
        </w:tabs>
        <w:rPr>
          <w:rFonts w:asciiTheme="majorHAnsi" w:hAnsiTheme="majorHAnsi"/>
          <w:sz w:val="28"/>
          <w:szCs w:val="28"/>
          <w:lang w:val="es-CR"/>
        </w:rPr>
      </w:pPr>
      <w:r w:rsidRPr="003C4BC3">
        <w:rPr>
          <w:rFonts w:asciiTheme="majorHAnsi" w:hAnsiTheme="majorHAnsi"/>
          <w:sz w:val="28"/>
          <w:szCs w:val="28"/>
          <w:lang w:val="es-CR"/>
        </w:rPr>
        <w:t>javax.swing.ImageIcon</w:t>
      </w:r>
      <w:r>
        <w:rPr>
          <w:rFonts w:asciiTheme="majorHAnsi" w:hAnsiTheme="majorHAnsi"/>
          <w:sz w:val="28"/>
          <w:szCs w:val="28"/>
          <w:lang w:val="es-CR"/>
        </w:rPr>
        <w:t xml:space="preserve"> (Librería para mostrar imagen en la ventana)</w:t>
      </w:r>
    </w:p>
    <w:p w:rsidR="003C4BC3" w:rsidRPr="003C4BC3" w:rsidRDefault="003C4BC3" w:rsidP="003C4BC3">
      <w:pPr>
        <w:tabs>
          <w:tab w:val="left" w:pos="5475"/>
        </w:tabs>
        <w:rPr>
          <w:rFonts w:asciiTheme="majorHAnsi" w:hAnsiTheme="majorHAnsi"/>
          <w:sz w:val="28"/>
          <w:szCs w:val="28"/>
          <w:lang w:val="es-CR"/>
        </w:rPr>
      </w:pPr>
      <w:r w:rsidRPr="003C4BC3">
        <w:rPr>
          <w:rFonts w:asciiTheme="majorHAnsi" w:hAnsiTheme="majorHAnsi"/>
          <w:sz w:val="28"/>
          <w:szCs w:val="28"/>
          <w:lang w:val="es-CR"/>
        </w:rPr>
        <w:t>javax.swing.JFileChooser</w:t>
      </w:r>
      <w:r>
        <w:rPr>
          <w:rFonts w:asciiTheme="majorHAnsi" w:hAnsiTheme="majorHAnsi"/>
          <w:sz w:val="28"/>
          <w:szCs w:val="28"/>
          <w:lang w:val="es-CR"/>
        </w:rPr>
        <w:t xml:space="preserve"> (Librería para escoger archivos)</w:t>
      </w:r>
    </w:p>
    <w:p w:rsidR="003C4BC3" w:rsidRPr="003C4BC3" w:rsidRDefault="003C4BC3" w:rsidP="003C4BC3">
      <w:pPr>
        <w:tabs>
          <w:tab w:val="left" w:pos="5475"/>
        </w:tabs>
        <w:rPr>
          <w:rFonts w:asciiTheme="majorHAnsi" w:hAnsiTheme="majorHAnsi"/>
          <w:sz w:val="28"/>
          <w:szCs w:val="28"/>
          <w:lang w:val="es-CR"/>
        </w:rPr>
      </w:pPr>
      <w:r w:rsidRPr="003C4BC3">
        <w:rPr>
          <w:rFonts w:asciiTheme="majorHAnsi" w:hAnsiTheme="majorHAnsi"/>
          <w:sz w:val="28"/>
          <w:szCs w:val="28"/>
          <w:lang w:val="es-CR"/>
        </w:rPr>
        <w:t>javax.swing.JOptionPane</w:t>
      </w:r>
      <w:r>
        <w:rPr>
          <w:rFonts w:asciiTheme="majorHAnsi" w:hAnsiTheme="majorHAnsi"/>
          <w:sz w:val="28"/>
          <w:szCs w:val="28"/>
          <w:lang w:val="es-CR"/>
        </w:rPr>
        <w:t xml:space="preserve"> (Librería de mostrar ventanas de: mensaje,dialogo,pregunta.)</w:t>
      </w:r>
    </w:p>
    <w:p w:rsidR="003C4BC3" w:rsidRDefault="003C4BC3" w:rsidP="003C4BC3">
      <w:pPr>
        <w:tabs>
          <w:tab w:val="left" w:pos="5475"/>
        </w:tabs>
        <w:rPr>
          <w:rFonts w:asciiTheme="majorHAnsi" w:hAnsiTheme="majorHAnsi"/>
          <w:sz w:val="28"/>
          <w:szCs w:val="28"/>
          <w:lang w:val="es-CR"/>
        </w:rPr>
      </w:pPr>
      <w:r w:rsidRPr="003C4BC3">
        <w:rPr>
          <w:rFonts w:asciiTheme="majorHAnsi" w:hAnsiTheme="majorHAnsi"/>
          <w:sz w:val="28"/>
          <w:szCs w:val="28"/>
          <w:lang w:val="es-CR"/>
        </w:rPr>
        <w:t>javax.swing.filechooser.FileNameExtensionFilter</w:t>
      </w:r>
      <w:r>
        <w:rPr>
          <w:rFonts w:asciiTheme="majorHAnsi" w:hAnsiTheme="majorHAnsi"/>
          <w:sz w:val="28"/>
          <w:szCs w:val="28"/>
          <w:lang w:val="es-CR"/>
        </w:rPr>
        <w:t xml:space="preserve"> (Librería para filtrar archivos mp3)</w:t>
      </w:r>
    </w:p>
    <w:p w:rsidR="007010B1" w:rsidRDefault="007010B1" w:rsidP="007010B1">
      <w:pPr>
        <w:tabs>
          <w:tab w:val="left" w:pos="5475"/>
        </w:tabs>
        <w:rPr>
          <w:rFonts w:asciiTheme="majorHAnsi" w:hAnsiTheme="majorHAnsi"/>
          <w:sz w:val="28"/>
          <w:szCs w:val="28"/>
          <w:lang w:val="es-ES"/>
        </w:rPr>
      </w:pPr>
      <w:r>
        <w:rPr>
          <w:rFonts w:asciiTheme="majorHAnsi" w:hAnsiTheme="majorHAnsi"/>
          <w:sz w:val="28"/>
          <w:szCs w:val="28"/>
          <w:lang w:val="es-ES"/>
        </w:rPr>
        <w:t>J</w:t>
      </w:r>
      <w:r w:rsidRPr="00780722">
        <w:rPr>
          <w:rFonts w:asciiTheme="majorHAnsi" w:hAnsiTheme="majorHAnsi"/>
          <w:sz w:val="28"/>
          <w:szCs w:val="28"/>
          <w:lang w:val="es-ES"/>
        </w:rPr>
        <w:t>audiotagger</w:t>
      </w:r>
      <w:r>
        <w:rPr>
          <w:rFonts w:asciiTheme="majorHAnsi" w:hAnsiTheme="majorHAnsi"/>
          <w:sz w:val="28"/>
          <w:szCs w:val="28"/>
          <w:lang w:val="es-ES"/>
        </w:rPr>
        <w:t>: esta librería nos permitió extraer los meta datos de las canciones y también permite introducir los meta datos a dichas canciones, el uso que se le dio fue el de extraer los meta datos y la fotografía de la canción.</w:t>
      </w:r>
    </w:p>
    <w:p w:rsidR="007010B1" w:rsidRDefault="007010B1" w:rsidP="007010B1">
      <w:pPr>
        <w:tabs>
          <w:tab w:val="left" w:pos="5475"/>
        </w:tabs>
        <w:rPr>
          <w:rFonts w:asciiTheme="majorHAnsi" w:hAnsiTheme="majorHAnsi"/>
          <w:sz w:val="28"/>
          <w:szCs w:val="28"/>
          <w:lang w:val="es-ES"/>
        </w:rPr>
      </w:pPr>
      <w:r>
        <w:rPr>
          <w:rFonts w:asciiTheme="majorHAnsi" w:hAnsiTheme="majorHAnsi"/>
          <w:sz w:val="28"/>
          <w:szCs w:val="28"/>
          <w:lang w:val="es-ES"/>
        </w:rPr>
        <w:t>JSOUP: Permite hacer un “parser” del código html y lo extrae para poder manejarlo a placer, el uso que se le dio fue simplemente extraer la letra de algunas canciones y funciona con el titulo de la canción y el artista de dicha canción.</w:t>
      </w:r>
    </w:p>
    <w:p w:rsidR="007010B1" w:rsidRDefault="007010B1" w:rsidP="007010B1">
      <w:pPr>
        <w:tabs>
          <w:tab w:val="left" w:pos="5475"/>
        </w:tabs>
        <w:rPr>
          <w:rFonts w:asciiTheme="majorHAnsi" w:hAnsiTheme="majorHAnsi"/>
          <w:sz w:val="28"/>
          <w:szCs w:val="28"/>
          <w:lang w:val="es-ES"/>
        </w:rPr>
      </w:pPr>
      <w:r>
        <w:rPr>
          <w:rFonts w:asciiTheme="majorHAnsi" w:hAnsiTheme="majorHAnsi"/>
          <w:sz w:val="28"/>
          <w:szCs w:val="28"/>
          <w:lang w:val="es-ES"/>
        </w:rPr>
        <w:t>Jl: Permite la reproducción de MP3 de una forma sencilla y eficiente, el uso que se le dio fue reproducir las canciones de forma fácil y sencilla sin mucha dificultad de manejarla.</w:t>
      </w:r>
    </w:p>
    <w:p w:rsidR="007010B1" w:rsidRDefault="007010B1" w:rsidP="003C4BC3">
      <w:pPr>
        <w:tabs>
          <w:tab w:val="left" w:pos="5475"/>
        </w:tabs>
        <w:rPr>
          <w:rFonts w:asciiTheme="majorHAnsi" w:hAnsiTheme="majorHAnsi"/>
          <w:sz w:val="28"/>
          <w:szCs w:val="28"/>
          <w:lang w:val="es-CR"/>
        </w:rPr>
      </w:pPr>
      <w:r w:rsidRPr="007010B1">
        <w:rPr>
          <w:rFonts w:asciiTheme="majorHAnsi" w:hAnsiTheme="majorHAnsi"/>
          <w:sz w:val="28"/>
          <w:szCs w:val="28"/>
          <w:lang w:val="es-CR"/>
        </w:rPr>
        <w:t>Graphics2D</w:t>
      </w:r>
      <w:r>
        <w:rPr>
          <w:rFonts w:asciiTheme="majorHAnsi" w:hAnsiTheme="majorHAnsi"/>
          <w:sz w:val="28"/>
          <w:szCs w:val="28"/>
          <w:lang w:val="es-CR"/>
        </w:rPr>
        <w:t>: Esta librería permite hacer “Resize” a las fotografías y crear fotografías de diferentes formatos, el uso fue extraer los datos binarios de la foto y reconstruirla para poder mostrarla en pantalla.</w:t>
      </w:r>
    </w:p>
    <w:p w:rsidR="007010B1" w:rsidRPr="003C4BC3" w:rsidRDefault="007010B1" w:rsidP="003C4BC3">
      <w:pPr>
        <w:tabs>
          <w:tab w:val="left" w:pos="5475"/>
        </w:tabs>
        <w:rPr>
          <w:rFonts w:asciiTheme="majorHAnsi" w:hAnsiTheme="majorHAnsi"/>
          <w:sz w:val="28"/>
          <w:szCs w:val="28"/>
          <w:lang w:val="es-CR"/>
        </w:rPr>
      </w:pPr>
    </w:p>
    <w:p w:rsidR="007C13CE"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Análisis</w:t>
      </w:r>
      <w:r w:rsidR="007C13CE" w:rsidRPr="006E1AF5">
        <w:rPr>
          <w:rFonts w:asciiTheme="majorHAnsi" w:hAnsiTheme="majorHAnsi"/>
          <w:sz w:val="28"/>
          <w:szCs w:val="28"/>
          <w:lang w:val="es-ES"/>
        </w:rPr>
        <w:t xml:space="preserve"> de Resultados:</w:t>
      </w:r>
    </w:p>
    <w:p w:rsidR="007C13CE" w:rsidRPr="006E1AF5"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Objetivos Alcanzados:</w:t>
      </w:r>
    </w:p>
    <w:p w:rsidR="00CD2CAD" w:rsidRPr="006E1AF5" w:rsidRDefault="00CD2CA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Se logró realizar todos los objetivos descritos en las instruc</w:t>
      </w:r>
      <w:r w:rsidR="004700E5">
        <w:rPr>
          <w:rFonts w:asciiTheme="majorHAnsi" w:hAnsiTheme="majorHAnsi"/>
          <w:sz w:val="28"/>
          <w:szCs w:val="28"/>
          <w:lang w:val="es-ES"/>
        </w:rPr>
        <w:t>ciones de la tarea programada #2</w:t>
      </w:r>
      <w:r w:rsidRPr="006E1AF5">
        <w:rPr>
          <w:rFonts w:asciiTheme="majorHAnsi" w:hAnsiTheme="majorHAnsi"/>
          <w:sz w:val="28"/>
          <w:szCs w:val="28"/>
          <w:lang w:val="es-ES"/>
        </w:rPr>
        <w:t xml:space="preserve"> entre los principales están: </w:t>
      </w:r>
    </w:p>
    <w:p w:rsidR="007C13CE" w:rsidRPr="006E1AF5" w:rsidRDefault="004700E5" w:rsidP="00CF3518">
      <w:pPr>
        <w:pStyle w:val="Prrafodelista"/>
        <w:numPr>
          <w:ilvl w:val="0"/>
          <w:numId w:val="5"/>
        </w:numPr>
        <w:tabs>
          <w:tab w:val="left" w:pos="5475"/>
        </w:tabs>
        <w:rPr>
          <w:rFonts w:asciiTheme="majorHAnsi" w:hAnsiTheme="majorHAnsi"/>
          <w:sz w:val="28"/>
          <w:szCs w:val="28"/>
          <w:lang w:val="es-ES"/>
        </w:rPr>
      </w:pPr>
      <w:r>
        <w:rPr>
          <w:rFonts w:asciiTheme="majorHAnsi" w:hAnsiTheme="majorHAnsi"/>
          <w:sz w:val="28"/>
          <w:szCs w:val="28"/>
          <w:lang w:val="es-ES"/>
        </w:rPr>
        <w:lastRenderedPageBreak/>
        <w:t>Agregar Cliente a la cola de Clientes</w:t>
      </w:r>
    </w:p>
    <w:p w:rsidR="007C13CE" w:rsidRPr="006E1AF5" w:rsidRDefault="004700E5" w:rsidP="00CF3518">
      <w:pPr>
        <w:pStyle w:val="Prrafodelista"/>
        <w:numPr>
          <w:ilvl w:val="0"/>
          <w:numId w:val="5"/>
        </w:numPr>
        <w:tabs>
          <w:tab w:val="left" w:pos="5475"/>
        </w:tabs>
        <w:rPr>
          <w:rFonts w:asciiTheme="majorHAnsi" w:hAnsiTheme="majorHAnsi"/>
          <w:sz w:val="28"/>
          <w:szCs w:val="28"/>
          <w:lang w:val="es-ES"/>
        </w:rPr>
      </w:pPr>
      <w:r>
        <w:rPr>
          <w:rFonts w:asciiTheme="majorHAnsi" w:hAnsiTheme="majorHAnsi"/>
          <w:sz w:val="28"/>
          <w:szCs w:val="28"/>
          <w:lang w:val="es-ES"/>
        </w:rPr>
        <w:t>Asignar Fichas a clientes Via correo</w:t>
      </w:r>
    </w:p>
    <w:p w:rsidR="007C13CE" w:rsidRPr="006E1AF5" w:rsidRDefault="004700E5" w:rsidP="00CF3518">
      <w:pPr>
        <w:pStyle w:val="Prrafodelista"/>
        <w:numPr>
          <w:ilvl w:val="0"/>
          <w:numId w:val="5"/>
        </w:numPr>
        <w:tabs>
          <w:tab w:val="left" w:pos="5475"/>
        </w:tabs>
        <w:rPr>
          <w:rFonts w:asciiTheme="majorHAnsi" w:hAnsiTheme="majorHAnsi"/>
          <w:sz w:val="28"/>
          <w:szCs w:val="28"/>
          <w:lang w:val="es-ES"/>
        </w:rPr>
      </w:pPr>
      <w:r>
        <w:rPr>
          <w:rFonts w:asciiTheme="majorHAnsi" w:hAnsiTheme="majorHAnsi"/>
          <w:sz w:val="28"/>
          <w:szCs w:val="28"/>
          <w:lang w:val="es-ES"/>
        </w:rPr>
        <w:t>Agregar Imagen al programa</w:t>
      </w:r>
    </w:p>
    <w:p w:rsidR="007C13CE" w:rsidRPr="006E1AF5" w:rsidRDefault="004700E5" w:rsidP="00CF3518">
      <w:pPr>
        <w:pStyle w:val="Prrafodelista"/>
        <w:numPr>
          <w:ilvl w:val="0"/>
          <w:numId w:val="5"/>
        </w:numPr>
        <w:tabs>
          <w:tab w:val="left" w:pos="5475"/>
        </w:tabs>
        <w:rPr>
          <w:rFonts w:asciiTheme="majorHAnsi" w:hAnsiTheme="majorHAnsi"/>
          <w:sz w:val="28"/>
          <w:szCs w:val="28"/>
          <w:lang w:val="es-ES"/>
        </w:rPr>
      </w:pPr>
      <w:r>
        <w:rPr>
          <w:rFonts w:asciiTheme="majorHAnsi" w:hAnsiTheme="majorHAnsi"/>
          <w:sz w:val="28"/>
          <w:szCs w:val="28"/>
          <w:lang w:val="es-ES"/>
        </w:rPr>
        <w:t>Establecer Cantidad de Cajeros</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Búsquedas Avanzadas</w:t>
      </w:r>
    </w:p>
    <w:p w:rsidR="007C13CE" w:rsidRPr="006E1AF5" w:rsidRDefault="007C13CE" w:rsidP="00CF3518">
      <w:pPr>
        <w:pStyle w:val="Prrafodelista"/>
        <w:numPr>
          <w:ilvl w:val="0"/>
          <w:numId w:val="5"/>
        </w:numPr>
        <w:tabs>
          <w:tab w:val="left" w:pos="5475"/>
        </w:tabs>
        <w:rPr>
          <w:rFonts w:asciiTheme="majorHAnsi" w:hAnsiTheme="majorHAnsi"/>
          <w:sz w:val="28"/>
          <w:szCs w:val="28"/>
          <w:lang w:val="es-ES"/>
        </w:rPr>
      </w:pPr>
      <w:r w:rsidRPr="006E1AF5">
        <w:rPr>
          <w:rFonts w:asciiTheme="majorHAnsi" w:hAnsiTheme="majorHAnsi"/>
          <w:sz w:val="28"/>
          <w:szCs w:val="28"/>
          <w:lang w:val="es-ES"/>
        </w:rPr>
        <w:t>Diseñar Interfaz Grafica</w:t>
      </w: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CD2CAD" w:rsidRPr="006E1AF5" w:rsidRDefault="007C13CE"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Objetivos No Alcanzados:</w:t>
      </w:r>
    </w:p>
    <w:p w:rsidR="007C13CE" w:rsidRPr="006E1AF5" w:rsidRDefault="004700E5" w:rsidP="007A008F">
      <w:pPr>
        <w:tabs>
          <w:tab w:val="left" w:pos="5475"/>
        </w:tabs>
        <w:rPr>
          <w:rFonts w:asciiTheme="majorHAnsi" w:hAnsiTheme="majorHAnsi"/>
          <w:sz w:val="28"/>
          <w:szCs w:val="28"/>
          <w:lang w:val="es-ES"/>
        </w:rPr>
      </w:pPr>
      <w:r>
        <w:rPr>
          <w:rFonts w:asciiTheme="majorHAnsi" w:hAnsiTheme="majorHAnsi"/>
          <w:sz w:val="28"/>
          <w:szCs w:val="28"/>
          <w:lang w:val="es-ES"/>
        </w:rPr>
        <w:t xml:space="preserve">En este proyecto se lograron alcanzar todos los objetivos  </w:t>
      </w:r>
      <w:r w:rsidR="00F94CBC">
        <w:rPr>
          <w:rFonts w:asciiTheme="majorHAnsi" w:hAnsiTheme="majorHAnsi"/>
          <w:sz w:val="28"/>
          <w:szCs w:val="28"/>
          <w:lang w:val="es-ES"/>
        </w:rPr>
        <w:t xml:space="preserve">del proyecto, entre las funciones mas complejas fue desarrollar los graficos y la tabla dinámica, sin embargo cumplen con los requisitos, </w:t>
      </w:r>
      <w:r w:rsidR="0051162E">
        <w:rPr>
          <w:rFonts w:asciiTheme="majorHAnsi" w:hAnsiTheme="majorHAnsi"/>
          <w:sz w:val="28"/>
          <w:szCs w:val="28"/>
          <w:lang w:val="es-ES"/>
        </w:rPr>
        <w:t xml:space="preserve">ahora por iniciativa del grupo se tratara de mejorar las funciones y agregar otras funciones nuevas, las cuales harán que la aplicación sea mas completa. </w:t>
      </w:r>
      <w:r w:rsidR="00F94CBC">
        <w:rPr>
          <w:rFonts w:asciiTheme="majorHAnsi" w:hAnsiTheme="majorHAnsi"/>
          <w:sz w:val="28"/>
          <w:szCs w:val="28"/>
          <w:lang w:val="es-ES"/>
        </w:rPr>
        <w:t xml:space="preserve"> </w:t>
      </w: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7C13CE" w:rsidRPr="006E1AF5" w:rsidRDefault="007C13CE"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Default="009707FC" w:rsidP="007A008F">
      <w:pPr>
        <w:tabs>
          <w:tab w:val="left" w:pos="5475"/>
        </w:tabs>
        <w:rPr>
          <w:rFonts w:asciiTheme="majorHAnsi" w:hAnsiTheme="majorHAnsi"/>
          <w:sz w:val="28"/>
          <w:szCs w:val="28"/>
          <w:lang w:val="es-ES"/>
        </w:rPr>
      </w:pPr>
    </w:p>
    <w:p w:rsidR="0051162E" w:rsidRDefault="0051162E" w:rsidP="007A008F">
      <w:pPr>
        <w:tabs>
          <w:tab w:val="left" w:pos="5475"/>
        </w:tabs>
        <w:rPr>
          <w:rFonts w:asciiTheme="majorHAnsi" w:hAnsiTheme="majorHAnsi"/>
          <w:sz w:val="28"/>
          <w:szCs w:val="28"/>
          <w:lang w:val="es-ES"/>
        </w:rPr>
      </w:pPr>
    </w:p>
    <w:p w:rsidR="0051162E" w:rsidRDefault="0051162E" w:rsidP="007A008F">
      <w:pPr>
        <w:tabs>
          <w:tab w:val="left" w:pos="5475"/>
        </w:tabs>
        <w:rPr>
          <w:rFonts w:asciiTheme="majorHAnsi" w:hAnsiTheme="majorHAnsi"/>
          <w:sz w:val="28"/>
          <w:szCs w:val="28"/>
          <w:lang w:val="es-ES"/>
        </w:rPr>
      </w:pPr>
    </w:p>
    <w:p w:rsidR="0051162E" w:rsidRDefault="0051162E" w:rsidP="007A008F">
      <w:pPr>
        <w:tabs>
          <w:tab w:val="left" w:pos="5475"/>
        </w:tabs>
        <w:rPr>
          <w:rFonts w:asciiTheme="majorHAnsi" w:hAnsiTheme="majorHAnsi"/>
          <w:sz w:val="28"/>
          <w:szCs w:val="28"/>
          <w:lang w:val="es-ES"/>
        </w:rPr>
      </w:pPr>
    </w:p>
    <w:p w:rsidR="0051162E" w:rsidRDefault="0051162E" w:rsidP="007A008F">
      <w:pPr>
        <w:tabs>
          <w:tab w:val="left" w:pos="5475"/>
        </w:tabs>
        <w:rPr>
          <w:rFonts w:asciiTheme="majorHAnsi" w:hAnsiTheme="majorHAnsi"/>
          <w:sz w:val="28"/>
          <w:szCs w:val="28"/>
          <w:lang w:val="es-ES"/>
        </w:rPr>
      </w:pPr>
    </w:p>
    <w:p w:rsidR="0051162E" w:rsidRDefault="0051162E" w:rsidP="007A008F">
      <w:pPr>
        <w:tabs>
          <w:tab w:val="left" w:pos="5475"/>
        </w:tabs>
        <w:rPr>
          <w:rFonts w:asciiTheme="majorHAnsi" w:hAnsiTheme="majorHAnsi"/>
          <w:sz w:val="28"/>
          <w:szCs w:val="28"/>
          <w:lang w:val="es-ES"/>
        </w:rPr>
      </w:pPr>
    </w:p>
    <w:p w:rsidR="0051162E" w:rsidRDefault="0051162E" w:rsidP="007A008F">
      <w:pPr>
        <w:tabs>
          <w:tab w:val="left" w:pos="5475"/>
        </w:tabs>
        <w:rPr>
          <w:rFonts w:asciiTheme="majorHAnsi" w:hAnsiTheme="majorHAnsi"/>
          <w:sz w:val="28"/>
          <w:szCs w:val="28"/>
          <w:lang w:val="es-ES"/>
        </w:rPr>
      </w:pPr>
    </w:p>
    <w:p w:rsidR="0051162E" w:rsidRDefault="0051162E" w:rsidP="007A008F">
      <w:pPr>
        <w:tabs>
          <w:tab w:val="left" w:pos="5475"/>
        </w:tabs>
        <w:rPr>
          <w:rFonts w:asciiTheme="majorHAnsi" w:hAnsiTheme="majorHAnsi"/>
          <w:sz w:val="28"/>
          <w:szCs w:val="28"/>
          <w:lang w:val="es-ES"/>
        </w:rPr>
      </w:pPr>
    </w:p>
    <w:p w:rsidR="0051162E" w:rsidRDefault="0051162E" w:rsidP="007A008F">
      <w:pPr>
        <w:tabs>
          <w:tab w:val="left" w:pos="5475"/>
        </w:tabs>
        <w:rPr>
          <w:rFonts w:asciiTheme="majorHAnsi" w:hAnsiTheme="majorHAnsi"/>
          <w:sz w:val="28"/>
          <w:szCs w:val="28"/>
          <w:lang w:val="es-ES"/>
        </w:rPr>
      </w:pPr>
    </w:p>
    <w:p w:rsidR="0051162E" w:rsidRPr="006E1AF5" w:rsidRDefault="0051162E"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b/>
          <w:sz w:val="28"/>
          <w:szCs w:val="28"/>
          <w:u w:val="single"/>
          <w:lang w:val="es-ES"/>
        </w:rPr>
      </w:pPr>
      <w:r w:rsidRPr="006E1AF5">
        <w:rPr>
          <w:rFonts w:asciiTheme="majorHAnsi" w:hAnsiTheme="majorHAnsi"/>
          <w:b/>
          <w:sz w:val="28"/>
          <w:szCs w:val="28"/>
          <w:u w:val="single"/>
          <w:lang w:val="es-ES"/>
        </w:rPr>
        <w:t>Manual de Usuario</w:t>
      </w:r>
    </w:p>
    <w:p w:rsidR="009707FC" w:rsidRPr="006E1AF5" w:rsidRDefault="009707FC" w:rsidP="007A008F">
      <w:pPr>
        <w:tabs>
          <w:tab w:val="left" w:pos="5475"/>
        </w:tabs>
        <w:rPr>
          <w:rFonts w:asciiTheme="majorHAnsi" w:hAnsiTheme="majorHAnsi"/>
          <w:b/>
          <w:sz w:val="28"/>
          <w:szCs w:val="28"/>
          <w:u w:val="single"/>
          <w:lang w:val="es-ES"/>
        </w:rPr>
      </w:pPr>
      <w:r w:rsidRPr="006E1AF5">
        <w:rPr>
          <w:rFonts w:asciiTheme="majorHAnsi" w:hAnsiTheme="majorHAnsi"/>
          <w:b/>
          <w:sz w:val="28"/>
          <w:szCs w:val="28"/>
          <w:u w:val="single"/>
          <w:lang w:val="es-ES"/>
        </w:rPr>
        <w:t>Requisitos del Programa</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-JDK 1.8</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-JAVA</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-ANT 1.9.3</w:t>
      </w:r>
    </w:p>
    <w:p w:rsidR="009707FC" w:rsidRPr="006E1AF5" w:rsidRDefault="009707FC"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-Linux </w:t>
      </w:r>
    </w:p>
    <w:p w:rsidR="009707FC" w:rsidRDefault="009707FC"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anchor distT="0" distB="0" distL="114300" distR="114300" simplePos="0" relativeHeight="251696128" behindDoc="1" locked="0" layoutInCell="1" allowOverlap="1">
            <wp:simplePos x="0" y="0"/>
            <wp:positionH relativeFrom="margin">
              <wp:align>right</wp:align>
            </wp:positionH>
            <wp:positionV relativeFrom="paragraph">
              <wp:posOffset>463580</wp:posOffset>
            </wp:positionV>
            <wp:extent cx="5943600" cy="2696859"/>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4-09-03 13.57.0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696859"/>
                    </a:xfrm>
                    <a:prstGeom prst="rect">
                      <a:avLst/>
                    </a:prstGeom>
                  </pic:spPr>
                </pic:pic>
              </a:graphicData>
            </a:graphic>
          </wp:anchor>
        </w:drawing>
      </w:r>
      <w:r w:rsidRPr="006E1AF5">
        <w:rPr>
          <w:rFonts w:asciiTheme="majorHAnsi" w:hAnsiTheme="majorHAnsi"/>
          <w:sz w:val="28"/>
          <w:szCs w:val="28"/>
          <w:lang w:val="es-ES"/>
        </w:rPr>
        <w:t>Para verificar su versión de Java y Ant puede ejecutar los siguientes comandos desde su computadora.</w:t>
      </w:r>
    </w:p>
    <w:p w:rsidR="006E1AF5" w:rsidRDefault="006E1AF5" w:rsidP="007A008F">
      <w:pPr>
        <w:tabs>
          <w:tab w:val="left" w:pos="5475"/>
        </w:tabs>
        <w:rPr>
          <w:rFonts w:asciiTheme="majorHAnsi" w:hAnsiTheme="majorHAnsi"/>
          <w:sz w:val="28"/>
          <w:szCs w:val="28"/>
          <w:lang w:val="es-ES"/>
        </w:rPr>
      </w:pPr>
    </w:p>
    <w:p w:rsidR="006E1AF5" w:rsidRPr="006E1AF5" w:rsidRDefault="006E1AF5"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9707FC" w:rsidRPr="006E1AF5" w:rsidRDefault="009707FC" w:rsidP="007A008F">
      <w:pPr>
        <w:tabs>
          <w:tab w:val="left" w:pos="5475"/>
        </w:tabs>
        <w:rPr>
          <w:rFonts w:asciiTheme="majorHAnsi" w:hAnsiTheme="majorHAnsi"/>
          <w:sz w:val="28"/>
          <w:szCs w:val="28"/>
          <w:lang w:val="es-ES"/>
        </w:rPr>
      </w:pPr>
    </w:p>
    <w:p w:rsid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En este caso vemos que la versión mostrada es 1.8.0_20</w:t>
      </w:r>
    </w:p>
    <w:p w:rsidR="00F612DB" w:rsidRDefault="00F612DB" w:rsidP="007A008F">
      <w:pPr>
        <w:tabs>
          <w:tab w:val="left" w:pos="5475"/>
        </w:tabs>
        <w:rPr>
          <w:rFonts w:asciiTheme="majorHAnsi" w:hAnsiTheme="majorHAnsi"/>
          <w:sz w:val="28"/>
          <w:szCs w:val="28"/>
          <w:lang w:val="es-ES"/>
        </w:rPr>
      </w:pPr>
      <w:r>
        <w:rPr>
          <w:rFonts w:asciiTheme="majorHAnsi" w:hAnsiTheme="majorHAnsi"/>
          <w:sz w:val="28"/>
          <w:szCs w:val="28"/>
          <w:lang w:val="es-ES"/>
        </w:rPr>
        <w:lastRenderedPageBreak/>
        <w:t>Link de descarga del zip:</w:t>
      </w:r>
      <w:hyperlink r:id="rId11" w:history="1">
        <w:r w:rsidRPr="00901FA6">
          <w:rPr>
            <w:rStyle w:val="Hipervnculo"/>
            <w:rFonts w:asciiTheme="majorHAnsi" w:hAnsiTheme="majorHAnsi"/>
            <w:sz w:val="28"/>
            <w:szCs w:val="28"/>
            <w:lang w:val="es-ES"/>
          </w:rPr>
          <w:t>https://github.com/xXMAMBOXx/Tarea-Programada-1.git</w:t>
        </w:r>
      </w:hyperlink>
    </w:p>
    <w:p w:rsidR="00F612DB" w:rsidRPr="00F612DB" w:rsidRDefault="00F612DB" w:rsidP="007A008F">
      <w:pPr>
        <w:tabs>
          <w:tab w:val="left" w:pos="5475"/>
        </w:tabs>
        <w:rPr>
          <w:rFonts w:asciiTheme="majorHAnsi" w:hAnsiTheme="majorHAnsi"/>
          <w:b/>
          <w:sz w:val="28"/>
          <w:szCs w:val="28"/>
          <w:u w:val="single"/>
          <w:lang w:val="es-ES"/>
        </w:rPr>
      </w:pPr>
      <w:r w:rsidRPr="00F612DB">
        <w:rPr>
          <w:rFonts w:asciiTheme="majorHAnsi" w:hAnsiTheme="majorHAnsi"/>
          <w:b/>
          <w:sz w:val="28"/>
          <w:szCs w:val="28"/>
          <w:u w:val="single"/>
          <w:lang w:val="es-ES"/>
        </w:rPr>
        <w:t>NOTA: Para efectos de compilación con ANT se debe de extraer el .zip  y luego se debe de entrar en la carpeta del proyecto llamada “Progra1” para así llamar al programa ant desde la terminal y que compile y automáticamente cree la carpeta dist donde se encontrará el archivo Progra1.jar el cual puede ser ejecutado desde terminal o bien con doble click.</w:t>
      </w: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6E1AF5" w:rsidRDefault="006E1AF5" w:rsidP="007A008F">
      <w:pPr>
        <w:tabs>
          <w:tab w:val="left" w:pos="5475"/>
        </w:tabs>
        <w:rPr>
          <w:rFonts w:asciiTheme="majorHAnsi" w:hAnsiTheme="majorHAnsi"/>
          <w:sz w:val="28"/>
          <w:szCs w:val="28"/>
          <w:lang w:val="es-ES"/>
        </w:rPr>
      </w:pPr>
    </w:p>
    <w:p w:rsidR="00F612DB" w:rsidRDefault="00F612DB" w:rsidP="007A008F">
      <w:pPr>
        <w:tabs>
          <w:tab w:val="left" w:pos="5475"/>
        </w:tabs>
        <w:rPr>
          <w:rFonts w:asciiTheme="majorHAnsi" w:hAnsiTheme="majorHAnsi"/>
          <w:sz w:val="28"/>
          <w:szCs w:val="28"/>
          <w:lang w:val="es-ES"/>
        </w:rPr>
      </w:pPr>
    </w:p>
    <w:p w:rsidR="00F612DB" w:rsidRDefault="00F612DB" w:rsidP="007A008F">
      <w:pPr>
        <w:tabs>
          <w:tab w:val="left" w:pos="5475"/>
        </w:tabs>
        <w:rPr>
          <w:rFonts w:asciiTheme="majorHAnsi" w:hAnsiTheme="majorHAnsi"/>
          <w:sz w:val="28"/>
          <w:szCs w:val="28"/>
          <w:lang w:val="es-ES"/>
        </w:rPr>
      </w:pP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Ahora se debe de buscar la </w:t>
      </w:r>
      <w:r w:rsidR="000943A9">
        <w:rPr>
          <w:rFonts w:asciiTheme="majorHAnsi" w:hAnsiTheme="majorHAnsi"/>
          <w:sz w:val="28"/>
          <w:szCs w:val="28"/>
          <w:lang w:val="es-ES"/>
        </w:rPr>
        <w:t>carpeta en la terminal de ubuntu</w:t>
      </w:r>
      <w:r w:rsidRPr="006E1AF5">
        <w:rPr>
          <w:rFonts w:asciiTheme="majorHAnsi" w:hAnsiTheme="majorHAnsi"/>
          <w:sz w:val="28"/>
          <w:szCs w:val="28"/>
          <w:lang w:val="es-ES"/>
        </w:rPr>
        <w:t xml:space="preserve"> o Linux </w:t>
      </w:r>
      <w:r w:rsidR="000943A9">
        <w:rPr>
          <w:rFonts w:asciiTheme="majorHAnsi" w:hAnsiTheme="majorHAnsi"/>
          <w:sz w:val="28"/>
          <w:szCs w:val="28"/>
          <w:lang w:val="es-ES"/>
        </w:rPr>
        <w:t xml:space="preserve"> (Progra1)</w:t>
      </w: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inline distT="0" distB="0" distL="0" distR="0">
            <wp:extent cx="5943600" cy="338963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4-09-03 14.10.45.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89630"/>
                    </a:xfrm>
                    <a:prstGeom prst="rect">
                      <a:avLst/>
                    </a:prstGeom>
                  </pic:spPr>
                </pic:pic>
              </a:graphicData>
            </a:graphic>
          </wp:inline>
        </w:drawing>
      </w:r>
    </w:p>
    <w:p w:rsidR="002E692F" w:rsidRPr="006E1AF5" w:rsidRDefault="002E692F"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Ya por estar dentro de la carpeta </w:t>
      </w:r>
      <w:r w:rsidR="009172C8" w:rsidRPr="006E1AF5">
        <w:rPr>
          <w:rFonts w:asciiTheme="majorHAnsi" w:hAnsiTheme="majorHAnsi"/>
          <w:sz w:val="28"/>
          <w:szCs w:val="28"/>
          <w:lang w:val="es-ES"/>
        </w:rPr>
        <w:t>ejecutamos la acción de ANT</w:t>
      </w:r>
    </w:p>
    <w:p w:rsidR="009172C8" w:rsidRPr="006E1AF5" w:rsidRDefault="009172C8"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lastRenderedPageBreak/>
        <w:drawing>
          <wp:inline distT="0" distB="0" distL="0" distR="0">
            <wp:extent cx="5943600" cy="24555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14-09-03 14.10.59.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455545"/>
                    </a:xfrm>
                    <a:prstGeom prst="rect">
                      <a:avLst/>
                    </a:prstGeom>
                  </pic:spPr>
                </pic:pic>
              </a:graphicData>
            </a:graphic>
          </wp:inline>
        </w:drawing>
      </w:r>
    </w:p>
    <w:p w:rsidR="009172C8" w:rsidRPr="006E1AF5" w:rsidRDefault="009172C8"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Esto </w:t>
      </w:r>
      <w:r w:rsidR="007F4D29" w:rsidRPr="006E1AF5">
        <w:rPr>
          <w:rFonts w:asciiTheme="majorHAnsi" w:hAnsiTheme="majorHAnsi"/>
          <w:sz w:val="28"/>
          <w:szCs w:val="28"/>
          <w:lang w:val="es-ES"/>
        </w:rPr>
        <w:t>encontrara automáticamente la dirección del build</w:t>
      </w:r>
      <w:r w:rsidR="000943A9">
        <w:rPr>
          <w:rFonts w:asciiTheme="majorHAnsi" w:hAnsiTheme="majorHAnsi"/>
          <w:sz w:val="28"/>
          <w:szCs w:val="28"/>
          <w:lang w:val="es-ES"/>
        </w:rPr>
        <w:t>.xml</w:t>
      </w:r>
      <w:r w:rsidR="007F4D29" w:rsidRPr="006E1AF5">
        <w:rPr>
          <w:rFonts w:asciiTheme="majorHAnsi" w:hAnsiTheme="majorHAnsi"/>
          <w:sz w:val="28"/>
          <w:szCs w:val="28"/>
          <w:lang w:val="es-ES"/>
        </w:rPr>
        <w:t xml:space="preserve"> la cual será la </w:t>
      </w:r>
      <w:r w:rsidR="001B5A16" w:rsidRPr="006E1AF5">
        <w:rPr>
          <w:rFonts w:asciiTheme="majorHAnsi" w:hAnsiTheme="majorHAnsi"/>
          <w:sz w:val="28"/>
          <w:szCs w:val="28"/>
          <w:lang w:val="es-ES"/>
        </w:rPr>
        <w:t>encargada</w:t>
      </w:r>
      <w:r w:rsidR="007F4D29" w:rsidRPr="006E1AF5">
        <w:rPr>
          <w:rFonts w:asciiTheme="majorHAnsi" w:hAnsiTheme="majorHAnsi"/>
          <w:sz w:val="28"/>
          <w:szCs w:val="28"/>
          <w:lang w:val="es-ES"/>
        </w:rPr>
        <w:t xml:space="preserve"> de guiar </w:t>
      </w:r>
      <w:r w:rsidR="001B5A16" w:rsidRPr="006E1AF5">
        <w:rPr>
          <w:rFonts w:asciiTheme="majorHAnsi" w:hAnsiTheme="majorHAnsi"/>
          <w:sz w:val="28"/>
          <w:szCs w:val="28"/>
          <w:lang w:val="es-ES"/>
        </w:rPr>
        <w:t>todo el proceso</w:t>
      </w:r>
      <w:r w:rsidR="007F4D29" w:rsidRPr="006E1AF5">
        <w:rPr>
          <w:rFonts w:asciiTheme="majorHAnsi" w:hAnsiTheme="majorHAnsi"/>
          <w:sz w:val="28"/>
          <w:szCs w:val="28"/>
          <w:lang w:val="es-ES"/>
        </w:rPr>
        <w:t xml:space="preserve"> de compilación</w:t>
      </w:r>
    </w:p>
    <w:p w:rsidR="007F4D29" w:rsidRPr="006E1AF5" w:rsidRDefault="007F4D29" w:rsidP="007A008F">
      <w:pPr>
        <w:tabs>
          <w:tab w:val="left" w:pos="5475"/>
        </w:tabs>
        <w:rPr>
          <w:rFonts w:asciiTheme="majorHAnsi" w:hAnsiTheme="majorHAnsi"/>
          <w:sz w:val="28"/>
          <w:szCs w:val="28"/>
          <w:lang w:val="es-ES"/>
        </w:rPr>
      </w:pPr>
      <w:r w:rsidRPr="006E1AF5">
        <w:rPr>
          <w:rFonts w:asciiTheme="majorHAnsi" w:hAnsiTheme="majorHAnsi"/>
          <w:noProof/>
          <w:sz w:val="28"/>
          <w:szCs w:val="28"/>
          <w:lang w:val="es-CR" w:eastAsia="es-CR"/>
        </w:rPr>
        <w:drawing>
          <wp:inline distT="0" distB="0" distL="0" distR="0">
            <wp:extent cx="5943600" cy="285432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2014-09-03 14.11.09.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54325"/>
                    </a:xfrm>
                    <a:prstGeom prst="rect">
                      <a:avLst/>
                    </a:prstGeom>
                  </pic:spPr>
                </pic:pic>
              </a:graphicData>
            </a:graphic>
          </wp:inline>
        </w:drawing>
      </w:r>
    </w:p>
    <w:p w:rsidR="000943A9"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Aquí se ve </w:t>
      </w:r>
      <w:r w:rsidR="001B5A16" w:rsidRPr="006E1AF5">
        <w:rPr>
          <w:rFonts w:asciiTheme="majorHAnsi" w:hAnsiTheme="majorHAnsi"/>
          <w:sz w:val="28"/>
          <w:szCs w:val="28"/>
          <w:lang w:val="es-ES"/>
        </w:rPr>
        <w:t>cómo</w:t>
      </w:r>
      <w:r w:rsidRPr="006E1AF5">
        <w:rPr>
          <w:rFonts w:asciiTheme="majorHAnsi" w:hAnsiTheme="majorHAnsi"/>
          <w:sz w:val="28"/>
          <w:szCs w:val="28"/>
          <w:lang w:val="es-ES"/>
        </w:rPr>
        <w:t xml:space="preserve"> se va dando el proceso de compilación a través de la terminal de ant.</w:t>
      </w:r>
    </w:p>
    <w:p w:rsidR="000943A9" w:rsidRDefault="000943A9" w:rsidP="007A008F">
      <w:pPr>
        <w:tabs>
          <w:tab w:val="left" w:pos="5475"/>
        </w:tabs>
        <w:rPr>
          <w:rFonts w:asciiTheme="majorHAnsi" w:hAnsiTheme="majorHAnsi"/>
          <w:sz w:val="28"/>
          <w:szCs w:val="28"/>
          <w:lang w:val="es-ES"/>
        </w:rPr>
      </w:pPr>
      <w:r w:rsidRPr="000943A9">
        <w:rPr>
          <w:rFonts w:asciiTheme="majorHAnsi" w:hAnsiTheme="majorHAnsi"/>
          <w:noProof/>
          <w:sz w:val="28"/>
          <w:szCs w:val="28"/>
          <w:lang w:val="es-CR" w:eastAsia="es-CR"/>
        </w:rPr>
        <w:lastRenderedPageBreak/>
        <w:drawing>
          <wp:inline distT="0" distB="0" distL="0" distR="0">
            <wp:extent cx="5943600" cy="1748703"/>
            <wp:effectExtent l="0" t="0" r="0" b="0"/>
            <wp:docPr id="2" name="Imagen 2" descr="C:\Users\xXMAMBOXx\Dropbox\Capturas de pantalla\Captura de pantalla 2014-09-03 14.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XMAMBOXx\Dropbox\Capturas de pantalla\Captura de pantalla 2014-09-03 14.15.21.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48703"/>
                    </a:xfrm>
                    <a:prstGeom prst="rect">
                      <a:avLst/>
                    </a:prstGeom>
                    <a:noFill/>
                    <a:ln>
                      <a:noFill/>
                    </a:ln>
                  </pic:spPr>
                </pic:pic>
              </a:graphicData>
            </a:graphic>
          </wp:inline>
        </w:drawing>
      </w:r>
    </w:p>
    <w:p w:rsidR="007F4D29" w:rsidRDefault="007F4D29"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 xml:space="preserve"> Y al finalizar este</w:t>
      </w:r>
      <w:r w:rsidR="000943A9">
        <w:rPr>
          <w:rFonts w:asciiTheme="majorHAnsi" w:hAnsiTheme="majorHAnsi"/>
          <w:sz w:val="28"/>
          <w:szCs w:val="28"/>
          <w:lang w:val="es-ES"/>
        </w:rPr>
        <w:t xml:space="preserve"> el siguiente comando adentro de la carpeta generada automáticamente por ant “dist” ,</w:t>
      </w:r>
      <w:r w:rsidRPr="006E1AF5">
        <w:rPr>
          <w:rFonts w:asciiTheme="majorHAnsi" w:hAnsiTheme="majorHAnsi"/>
          <w:sz w:val="28"/>
          <w:szCs w:val="28"/>
          <w:lang w:val="es-ES"/>
        </w:rPr>
        <w:t xml:space="preserve">se mostrara la pantalla principal del </w:t>
      </w:r>
      <w:r w:rsidR="001B5A16" w:rsidRPr="006E1AF5">
        <w:rPr>
          <w:rFonts w:asciiTheme="majorHAnsi" w:hAnsiTheme="majorHAnsi"/>
          <w:sz w:val="28"/>
          <w:szCs w:val="28"/>
          <w:lang w:val="es-ES"/>
        </w:rPr>
        <w:t>programa</w:t>
      </w:r>
      <w:r w:rsidRPr="006E1AF5">
        <w:rPr>
          <w:rFonts w:asciiTheme="majorHAnsi" w:hAnsiTheme="majorHAnsi"/>
          <w:sz w:val="28"/>
          <w:szCs w:val="28"/>
          <w:lang w:val="es-ES"/>
        </w:rPr>
        <w:t xml:space="preserve"> I-mp3</w:t>
      </w:r>
      <w:r w:rsidR="000943A9">
        <w:rPr>
          <w:rFonts w:asciiTheme="majorHAnsi" w:hAnsiTheme="majorHAnsi"/>
          <w:sz w:val="28"/>
          <w:szCs w:val="28"/>
          <w:lang w:val="es-ES"/>
        </w:rPr>
        <w:t>.</w:t>
      </w:r>
    </w:p>
    <w:p w:rsidR="000943A9" w:rsidRPr="006E1AF5" w:rsidRDefault="000943A9" w:rsidP="007A008F">
      <w:pPr>
        <w:tabs>
          <w:tab w:val="left" w:pos="5475"/>
        </w:tabs>
        <w:rPr>
          <w:rFonts w:asciiTheme="majorHAnsi" w:hAnsiTheme="majorHAnsi"/>
          <w:sz w:val="28"/>
          <w:szCs w:val="28"/>
          <w:lang w:val="es-ES"/>
        </w:rPr>
      </w:pPr>
      <w:r w:rsidRPr="000943A9">
        <w:rPr>
          <w:rFonts w:asciiTheme="majorHAnsi" w:hAnsiTheme="majorHAnsi"/>
          <w:noProof/>
          <w:sz w:val="28"/>
          <w:szCs w:val="28"/>
          <w:lang w:val="es-CR" w:eastAsia="es-CR"/>
        </w:rPr>
        <w:drawing>
          <wp:inline distT="0" distB="0" distL="0" distR="0">
            <wp:extent cx="5943600" cy="1579794"/>
            <wp:effectExtent l="0" t="0" r="0" b="0"/>
            <wp:docPr id="3" name="Imagen 3" descr="C:\Users\xXMAMBOXx\Dropbox\Capturas de pantalla\Captura de pantalla 2014-09-03 14.1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XMAMBOXx\Dropbox\Capturas de pantalla\Captura de pantalla 2014-09-03 14.16.27.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579794"/>
                    </a:xfrm>
                    <a:prstGeom prst="rect">
                      <a:avLst/>
                    </a:prstGeom>
                    <a:noFill/>
                    <a:ln>
                      <a:noFill/>
                    </a:ln>
                  </pic:spPr>
                </pic:pic>
              </a:graphicData>
            </a:graphic>
          </wp:inline>
        </w:drawing>
      </w:r>
    </w:p>
    <w:p w:rsidR="007F4D29" w:rsidRPr="006E1AF5" w:rsidRDefault="007F4D29" w:rsidP="007A008F">
      <w:pPr>
        <w:tabs>
          <w:tab w:val="left" w:pos="5475"/>
        </w:tabs>
        <w:rPr>
          <w:rFonts w:asciiTheme="majorHAnsi" w:hAnsiTheme="majorHAnsi"/>
          <w:sz w:val="28"/>
          <w:szCs w:val="28"/>
          <w:lang w:val="es-ES"/>
        </w:rPr>
      </w:pPr>
    </w:p>
    <w:p w:rsidR="0068615D" w:rsidRPr="006E1AF5" w:rsidRDefault="0068615D" w:rsidP="007A008F">
      <w:pPr>
        <w:tabs>
          <w:tab w:val="left" w:pos="5475"/>
        </w:tabs>
        <w:rPr>
          <w:rFonts w:asciiTheme="majorHAnsi" w:hAnsiTheme="majorHAnsi"/>
          <w:sz w:val="28"/>
          <w:szCs w:val="28"/>
          <w:lang w:val="es-ES"/>
        </w:rPr>
      </w:pPr>
    </w:p>
    <w:p w:rsidR="0068615D" w:rsidRPr="006E1AF5" w:rsidRDefault="0068615D" w:rsidP="007A008F">
      <w:pPr>
        <w:tabs>
          <w:tab w:val="left" w:pos="5475"/>
        </w:tabs>
        <w:rPr>
          <w:rFonts w:asciiTheme="majorHAnsi" w:hAnsiTheme="majorHAnsi"/>
          <w:sz w:val="28"/>
          <w:szCs w:val="28"/>
          <w:lang w:val="es-ES"/>
        </w:rPr>
      </w:pPr>
      <w:r w:rsidRPr="006E1AF5">
        <w:rPr>
          <w:rFonts w:asciiTheme="majorHAnsi" w:hAnsiTheme="majorHAnsi"/>
          <w:sz w:val="28"/>
          <w:szCs w:val="28"/>
          <w:lang w:val="es-ES"/>
        </w:rPr>
        <w:t>Para dudas o consultas no dude en comunicarse con nosotros por medio del correo electrónico</w:t>
      </w:r>
    </w:p>
    <w:p w:rsidR="0068615D" w:rsidRDefault="0051162E" w:rsidP="007A008F">
      <w:pPr>
        <w:tabs>
          <w:tab w:val="left" w:pos="5475"/>
        </w:tabs>
        <w:rPr>
          <w:rFonts w:asciiTheme="majorHAnsi" w:hAnsiTheme="majorHAnsi"/>
          <w:sz w:val="28"/>
          <w:szCs w:val="28"/>
          <w:lang w:val="es-ES"/>
        </w:rPr>
      </w:pPr>
      <w:r>
        <w:rPr>
          <w:rFonts w:asciiTheme="majorHAnsi" w:hAnsiTheme="majorHAnsi"/>
          <w:sz w:val="28"/>
          <w:szCs w:val="28"/>
          <w:lang w:val="es-ES"/>
        </w:rPr>
        <w:t>Banc_MMC</w:t>
      </w:r>
      <w:r w:rsidRPr="006E1AF5">
        <w:rPr>
          <w:rFonts w:asciiTheme="majorHAnsi" w:hAnsiTheme="majorHAnsi"/>
          <w:sz w:val="28"/>
          <w:szCs w:val="28"/>
          <w:lang w:val="es-ES"/>
        </w:rPr>
        <w:t xml:space="preserve"> </w:t>
      </w:r>
      <w:r w:rsidR="0068615D" w:rsidRPr="006E1AF5">
        <w:rPr>
          <w:rFonts w:asciiTheme="majorHAnsi" w:hAnsiTheme="majorHAnsi"/>
          <w:sz w:val="28"/>
          <w:szCs w:val="28"/>
          <w:lang w:val="es-ES"/>
        </w:rPr>
        <w:t>@gmail.com</w:t>
      </w:r>
    </w:p>
    <w:p w:rsidR="005C4177" w:rsidRDefault="005C4177" w:rsidP="007A008F">
      <w:pPr>
        <w:tabs>
          <w:tab w:val="left" w:pos="5475"/>
        </w:tabs>
        <w:rPr>
          <w:rFonts w:asciiTheme="majorHAnsi" w:hAnsiTheme="majorHAnsi"/>
          <w:sz w:val="28"/>
          <w:szCs w:val="28"/>
          <w:lang w:val="es-ES"/>
        </w:rPr>
      </w:pPr>
    </w:p>
    <w:p w:rsidR="005C4177" w:rsidRDefault="005C4177" w:rsidP="007A008F">
      <w:pPr>
        <w:tabs>
          <w:tab w:val="left" w:pos="5475"/>
        </w:tabs>
        <w:rPr>
          <w:rFonts w:asciiTheme="majorHAnsi" w:hAnsiTheme="majorHAnsi"/>
          <w:sz w:val="28"/>
          <w:szCs w:val="28"/>
          <w:lang w:val="es-ES"/>
        </w:rPr>
      </w:pPr>
    </w:p>
    <w:p w:rsidR="005C4177" w:rsidRDefault="005C4177" w:rsidP="007A008F">
      <w:pPr>
        <w:tabs>
          <w:tab w:val="left" w:pos="5475"/>
        </w:tabs>
        <w:rPr>
          <w:rFonts w:asciiTheme="majorHAnsi" w:hAnsiTheme="majorHAnsi"/>
          <w:b/>
          <w:sz w:val="28"/>
          <w:szCs w:val="28"/>
          <w:u w:val="single"/>
          <w:lang w:val="es-ES"/>
        </w:rPr>
      </w:pPr>
      <w:r>
        <w:rPr>
          <w:rFonts w:asciiTheme="majorHAnsi" w:hAnsiTheme="majorHAnsi"/>
          <w:b/>
          <w:sz w:val="28"/>
          <w:szCs w:val="28"/>
          <w:u w:val="single"/>
          <w:lang w:val="es-ES"/>
        </w:rPr>
        <w:t>Conclusiones Personales</w:t>
      </w:r>
      <w:r w:rsidR="0001208D">
        <w:rPr>
          <w:rFonts w:asciiTheme="majorHAnsi" w:hAnsiTheme="majorHAnsi"/>
          <w:b/>
          <w:sz w:val="28"/>
          <w:szCs w:val="28"/>
          <w:u w:val="single"/>
          <w:lang w:val="es-ES"/>
        </w:rPr>
        <w:t>:</w:t>
      </w:r>
    </w:p>
    <w:p w:rsidR="0001208D" w:rsidRDefault="0001208D" w:rsidP="007A008F">
      <w:pPr>
        <w:tabs>
          <w:tab w:val="left" w:pos="5475"/>
        </w:tabs>
        <w:rPr>
          <w:rFonts w:asciiTheme="majorHAnsi" w:hAnsiTheme="majorHAnsi"/>
          <w:sz w:val="28"/>
          <w:szCs w:val="28"/>
          <w:lang w:val="es-ES"/>
        </w:rPr>
      </w:pPr>
      <w:r>
        <w:rPr>
          <w:rFonts w:asciiTheme="majorHAnsi" w:hAnsiTheme="majorHAnsi"/>
          <w:sz w:val="28"/>
          <w:szCs w:val="28"/>
          <w:lang w:val="es-ES"/>
        </w:rPr>
        <w:t>Marvin Fernández Coto:</w:t>
      </w:r>
    </w:p>
    <w:p w:rsidR="0001208D" w:rsidRDefault="0001208D" w:rsidP="007A008F">
      <w:pPr>
        <w:tabs>
          <w:tab w:val="left" w:pos="5475"/>
        </w:tabs>
        <w:rPr>
          <w:rFonts w:asciiTheme="majorHAnsi" w:hAnsiTheme="majorHAnsi"/>
          <w:sz w:val="28"/>
          <w:szCs w:val="28"/>
          <w:lang w:val="es-ES"/>
        </w:rPr>
      </w:pPr>
      <w:r>
        <w:rPr>
          <w:rFonts w:asciiTheme="majorHAnsi" w:hAnsiTheme="majorHAnsi"/>
          <w:sz w:val="28"/>
          <w:szCs w:val="28"/>
          <w:lang w:val="es-ES"/>
        </w:rPr>
        <w:t xml:space="preserve">Realizar la primera tarea programada manejando estructuras de datos simples fue un enriquecedor reto ya que difiere mucho del lenguaje acostumbrado </w:t>
      </w:r>
      <w:r>
        <w:rPr>
          <w:rFonts w:asciiTheme="majorHAnsi" w:hAnsiTheme="majorHAnsi"/>
          <w:sz w:val="28"/>
          <w:szCs w:val="28"/>
          <w:lang w:val="es-ES"/>
        </w:rPr>
        <w:lastRenderedPageBreak/>
        <w:t>(Python), sin embargo no fue tan complejo como esperaba, también se incrementó el conocimiento del lenguaje de programación (Java), el cual me gustó por la razón principal de que hay más fuentes de información que en python, es decir no había tanto problema en cuanto a encontrar información de librerías y documentación como si hay proble</w:t>
      </w:r>
      <w:r w:rsidR="00E632C3">
        <w:rPr>
          <w:rFonts w:asciiTheme="majorHAnsi" w:hAnsiTheme="majorHAnsi"/>
          <w:sz w:val="28"/>
          <w:szCs w:val="28"/>
          <w:lang w:val="es-ES"/>
        </w:rPr>
        <w:t>mas en algunos casos con python.</w:t>
      </w:r>
    </w:p>
    <w:p w:rsidR="00223942" w:rsidRDefault="00223942" w:rsidP="00223942">
      <w:pPr>
        <w:tabs>
          <w:tab w:val="left" w:pos="5475"/>
        </w:tabs>
        <w:rPr>
          <w:sz w:val="28"/>
          <w:szCs w:val="28"/>
          <w:lang w:val="es-ES"/>
        </w:rPr>
      </w:pPr>
      <w:r>
        <w:rPr>
          <w:sz w:val="28"/>
          <w:szCs w:val="28"/>
          <w:lang w:val="es-ES"/>
        </w:rPr>
        <w:t xml:space="preserve">Carlos </w:t>
      </w:r>
      <w:r>
        <w:rPr>
          <w:sz w:val="28"/>
          <w:szCs w:val="28"/>
          <w:lang w:val="es-CR"/>
        </w:rPr>
        <w:t>Ramírez</w:t>
      </w:r>
      <w:r>
        <w:rPr>
          <w:sz w:val="28"/>
          <w:szCs w:val="28"/>
          <w:lang w:val="es-ES"/>
        </w:rPr>
        <w:t xml:space="preserve"> Cerdas</w:t>
      </w:r>
    </w:p>
    <w:p w:rsidR="00223942" w:rsidRDefault="00223942" w:rsidP="00223942">
      <w:pPr>
        <w:tabs>
          <w:tab w:val="left" w:pos="5475"/>
        </w:tabs>
        <w:rPr>
          <w:sz w:val="28"/>
          <w:szCs w:val="28"/>
          <w:lang w:val="es-ES"/>
        </w:rPr>
      </w:pPr>
      <w:r>
        <w:rPr>
          <w:sz w:val="28"/>
          <w:szCs w:val="28"/>
          <w:lang w:val="es-ES"/>
        </w:rPr>
        <w:t>Como todo proyecto tiene sus aspectos positivos y negativos, aunque en este caso son mas los positivos. Gracias a experiencias anteriores para este proyecto nos organizamos bien y desde que se dieron las especificaciones, empezamos con las investigaciones respectivas. Lo primero fue una reunión entre los 3 integrantes para ver las opciones principales de formato, y llegar a un acuerdo entre todos. En cuanto a conocimientos se mejoro mucho el manejo de datos por medio de nodos, listas y arreglos y manejar mejor el lenguaje Java. Además se aprendió nuevas herramientas útiles para proyectos en grupos como Github. Ahora a corregir los pequeños errores para la segunda tarea programada y seguir aprendiendo algo nuevo todos los días.</w:t>
      </w:r>
    </w:p>
    <w:p w:rsidR="007010B1" w:rsidRDefault="007010B1" w:rsidP="00223942">
      <w:pPr>
        <w:tabs>
          <w:tab w:val="left" w:pos="5475"/>
        </w:tabs>
        <w:rPr>
          <w:sz w:val="28"/>
          <w:szCs w:val="28"/>
          <w:lang w:val="es-ES"/>
        </w:rPr>
      </w:pPr>
      <w:r>
        <w:rPr>
          <w:sz w:val="28"/>
          <w:szCs w:val="28"/>
          <w:lang w:val="es-ES"/>
        </w:rPr>
        <w:t xml:space="preserve">Guillermo Ávila Chaves </w:t>
      </w:r>
    </w:p>
    <w:p w:rsidR="007010B1" w:rsidRDefault="007010B1" w:rsidP="00223942">
      <w:pPr>
        <w:tabs>
          <w:tab w:val="left" w:pos="5475"/>
        </w:tabs>
        <w:rPr>
          <w:sz w:val="28"/>
          <w:szCs w:val="28"/>
          <w:lang w:val="es-ES"/>
        </w:rPr>
      </w:pPr>
      <w:r>
        <w:rPr>
          <w:sz w:val="28"/>
          <w:szCs w:val="28"/>
          <w:lang w:val="es-ES"/>
        </w:rPr>
        <w:t xml:space="preserve">En esta tarea programada aprendí mucho sobre estructuras de datos, manejo de archivos y la complejidad de algunas librerías a su </w:t>
      </w:r>
      <w:r w:rsidR="00465AC0">
        <w:rPr>
          <w:sz w:val="28"/>
          <w:szCs w:val="28"/>
          <w:lang w:val="es-ES"/>
        </w:rPr>
        <w:t>vez</w:t>
      </w:r>
      <w:r>
        <w:rPr>
          <w:sz w:val="28"/>
          <w:szCs w:val="28"/>
          <w:lang w:val="es-ES"/>
        </w:rPr>
        <w:t xml:space="preserve">, aprendí lo simple que puede llegar a ser java, ya que no existe la molestia de la identacion que existe en otros lenguajes (Python). Un buen punto del lenguaje fue la facilidad de encontrar </w:t>
      </w:r>
      <w:r w:rsidR="00465AC0">
        <w:rPr>
          <w:sz w:val="28"/>
          <w:szCs w:val="28"/>
          <w:lang w:val="es-ES"/>
        </w:rPr>
        <w:t>ejemplos de código con los cuales se puede guiar y ayudarse para encontrar algoritmos los cuales puede ser más simples de los  pensados, también aprendí el uso de herramientas de control de versiones como GitHub.</w:t>
      </w:r>
    </w:p>
    <w:p w:rsidR="00465AC0" w:rsidRDefault="00465AC0" w:rsidP="00223942">
      <w:pPr>
        <w:tabs>
          <w:tab w:val="left" w:pos="5475"/>
        </w:tabs>
        <w:rPr>
          <w:sz w:val="28"/>
          <w:szCs w:val="28"/>
          <w:lang w:val="es-ES"/>
        </w:rPr>
      </w:pPr>
      <w:r>
        <w:rPr>
          <w:sz w:val="28"/>
          <w:szCs w:val="28"/>
          <w:lang w:val="es-ES"/>
        </w:rPr>
        <w:t>Ahora solo faltaría aprender a optimizar los algoritmos e investigar más</w:t>
      </w:r>
      <w:bookmarkStart w:id="0" w:name="_GoBack"/>
      <w:bookmarkEnd w:id="0"/>
      <w:r>
        <w:rPr>
          <w:sz w:val="28"/>
          <w:szCs w:val="28"/>
          <w:lang w:val="es-ES"/>
        </w:rPr>
        <w:t xml:space="preserve"> sobre java y su gran potencial actual.</w:t>
      </w:r>
    </w:p>
    <w:p w:rsidR="00223942" w:rsidRPr="0001208D" w:rsidRDefault="00223942" w:rsidP="007A008F">
      <w:pPr>
        <w:tabs>
          <w:tab w:val="left" w:pos="5475"/>
        </w:tabs>
        <w:rPr>
          <w:rFonts w:asciiTheme="majorHAnsi" w:hAnsiTheme="majorHAnsi"/>
          <w:sz w:val="28"/>
          <w:szCs w:val="28"/>
          <w:lang w:val="es-ES"/>
        </w:rPr>
      </w:pPr>
    </w:p>
    <w:sectPr w:rsidR="00223942" w:rsidRPr="0001208D" w:rsidSect="00602233">
      <w:footerReference w:type="default" r:id="rId1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602" w:rsidRDefault="000F1602">
      <w:pPr>
        <w:spacing w:after="0" w:line="240" w:lineRule="auto"/>
      </w:pPr>
      <w:r>
        <w:separator/>
      </w:r>
    </w:p>
  </w:endnote>
  <w:endnote w:type="continuationSeparator" w:id="1">
    <w:p w:rsidR="000F1602" w:rsidRDefault="000F16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044549"/>
      <w:docPartObj>
        <w:docPartGallery w:val="Page Numbers (Bottom of Page)"/>
        <w:docPartUnique/>
      </w:docPartObj>
    </w:sdtPr>
    <w:sdtContent>
      <w:p w:rsidR="00842D7C" w:rsidRDefault="00842D7C">
        <w:pPr>
          <w:pStyle w:val="Piedepgina"/>
          <w:jc w:val="right"/>
        </w:pPr>
      </w:p>
      <w:p w:rsidR="00842D7C" w:rsidRDefault="00842D7C">
        <w:pPr>
          <w:pStyle w:val="Piedepgina"/>
          <w:jc w:val="right"/>
        </w:pPr>
        <w:fldSimple w:instr="PAGE   \* MERGEFORMAT">
          <w:r w:rsidR="00AA3C8A" w:rsidRPr="00AA3C8A">
            <w:rPr>
              <w:noProof/>
              <w:lang w:val="es-ES"/>
            </w:rPr>
            <w:t>4</w:t>
          </w:r>
        </w:fldSimple>
      </w:p>
    </w:sdtContent>
  </w:sdt>
  <w:p w:rsidR="00842D7C" w:rsidRDefault="00842D7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602" w:rsidRDefault="000F1602">
      <w:pPr>
        <w:spacing w:after="0" w:line="240" w:lineRule="auto"/>
      </w:pPr>
      <w:r>
        <w:separator/>
      </w:r>
    </w:p>
  </w:footnote>
  <w:footnote w:type="continuationSeparator" w:id="1">
    <w:p w:rsidR="000F1602" w:rsidRDefault="000F16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831A4"/>
    <w:multiLevelType w:val="hybridMultilevel"/>
    <w:tmpl w:val="33BC20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AC74C78"/>
    <w:multiLevelType w:val="hybridMultilevel"/>
    <w:tmpl w:val="A6A474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2197E4B"/>
    <w:multiLevelType w:val="hybridMultilevel"/>
    <w:tmpl w:val="9EC09A6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footnotePr>
    <w:footnote w:id="0"/>
    <w:footnote w:id="1"/>
  </w:footnotePr>
  <w:endnotePr>
    <w:endnote w:id="0"/>
    <w:endnote w:id="1"/>
  </w:endnotePr>
  <w:compat>
    <w:applyBreakingRules/>
    <w:useFELayout/>
  </w:compat>
  <w:rsids>
    <w:rsidRoot w:val="00E02FB4"/>
    <w:rsid w:val="0001208D"/>
    <w:rsid w:val="00040C64"/>
    <w:rsid w:val="000867EA"/>
    <w:rsid w:val="000943A9"/>
    <w:rsid w:val="000F1602"/>
    <w:rsid w:val="000F4D54"/>
    <w:rsid w:val="00191350"/>
    <w:rsid w:val="001B5A16"/>
    <w:rsid w:val="001C7D15"/>
    <w:rsid w:val="002005C6"/>
    <w:rsid w:val="00223942"/>
    <w:rsid w:val="00264E6D"/>
    <w:rsid w:val="00286495"/>
    <w:rsid w:val="002B5974"/>
    <w:rsid w:val="002E692F"/>
    <w:rsid w:val="003B07FF"/>
    <w:rsid w:val="003C4BC3"/>
    <w:rsid w:val="0043388D"/>
    <w:rsid w:val="00453035"/>
    <w:rsid w:val="00465AC0"/>
    <w:rsid w:val="004700E5"/>
    <w:rsid w:val="004870F9"/>
    <w:rsid w:val="004C7521"/>
    <w:rsid w:val="0051162E"/>
    <w:rsid w:val="005461F6"/>
    <w:rsid w:val="005846AA"/>
    <w:rsid w:val="005C4177"/>
    <w:rsid w:val="00602233"/>
    <w:rsid w:val="00613D50"/>
    <w:rsid w:val="006510AE"/>
    <w:rsid w:val="0068615D"/>
    <w:rsid w:val="006C62EE"/>
    <w:rsid w:val="006E1AF5"/>
    <w:rsid w:val="007010B1"/>
    <w:rsid w:val="007518CC"/>
    <w:rsid w:val="00763612"/>
    <w:rsid w:val="007828F1"/>
    <w:rsid w:val="00787909"/>
    <w:rsid w:val="007A008F"/>
    <w:rsid w:val="007C13CE"/>
    <w:rsid w:val="007F4D29"/>
    <w:rsid w:val="00813D95"/>
    <w:rsid w:val="00842D7C"/>
    <w:rsid w:val="00854B96"/>
    <w:rsid w:val="008D754F"/>
    <w:rsid w:val="009172C8"/>
    <w:rsid w:val="009707FC"/>
    <w:rsid w:val="00AA3C8A"/>
    <w:rsid w:val="00AA4B88"/>
    <w:rsid w:val="00B6011D"/>
    <w:rsid w:val="00BD6381"/>
    <w:rsid w:val="00C02724"/>
    <w:rsid w:val="00C53E3E"/>
    <w:rsid w:val="00C565CB"/>
    <w:rsid w:val="00CD2CAD"/>
    <w:rsid w:val="00CF3518"/>
    <w:rsid w:val="00D529AB"/>
    <w:rsid w:val="00D77AC5"/>
    <w:rsid w:val="00D87BC6"/>
    <w:rsid w:val="00DD2EC1"/>
    <w:rsid w:val="00E02FB4"/>
    <w:rsid w:val="00E20C13"/>
    <w:rsid w:val="00E632C3"/>
    <w:rsid w:val="00EA4CC7"/>
    <w:rsid w:val="00F612DB"/>
    <w:rsid w:val="00F83179"/>
    <w:rsid w:val="00F94CBC"/>
    <w:rsid w:val="00FB7F40"/>
    <w:rsid w:val="00FD3C56"/>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233"/>
  </w:style>
  <w:style w:type="paragraph" w:styleId="Ttulo1">
    <w:name w:val="heading 1"/>
    <w:basedOn w:val="Normal"/>
    <w:next w:val="Normal"/>
    <w:link w:val="Ttulo1Car"/>
    <w:uiPriority w:val="9"/>
    <w:qFormat/>
    <w:rsid w:val="00602233"/>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602233"/>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602233"/>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602233"/>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602233"/>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602233"/>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602233"/>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602233"/>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rsid w:val="00602233"/>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233"/>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sid w:val="00602233"/>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sid w:val="00602233"/>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rsid w:val="00602233"/>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Ttulo">
    <w:name w:val="Title"/>
    <w:basedOn w:val="Normal"/>
    <w:next w:val="Normal"/>
    <w:link w:val="TtuloCar"/>
    <w:uiPriority w:val="10"/>
    <w:qFormat/>
    <w:rsid w:val="00602233"/>
    <w:pPr>
      <w:spacing w:before="0" w:after="0"/>
    </w:pPr>
    <w:rPr>
      <w:rFonts w:asciiTheme="majorHAnsi" w:eastAsiaTheme="majorEastAsia" w:hAnsiTheme="majorHAnsi" w:cstheme="majorBidi"/>
      <w:caps/>
      <w:color w:val="099BDD" w:themeColor="text2"/>
      <w:spacing w:val="10"/>
      <w:sz w:val="52"/>
      <w:szCs w:val="52"/>
    </w:rPr>
  </w:style>
  <w:style w:type="character" w:customStyle="1" w:styleId="TtuloCar">
    <w:name w:val="Título Car"/>
    <w:basedOn w:val="Fuentedeprrafopredeter"/>
    <w:link w:val="Ttulo"/>
    <w:uiPriority w:val="10"/>
    <w:rsid w:val="00602233"/>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rsid w:val="00602233"/>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sid w:val="00602233"/>
    <w:rPr>
      <w:caps/>
      <w:color w:val="757575" w:themeColor="text1" w:themeTint="A6"/>
      <w:spacing w:val="10"/>
      <w:sz w:val="21"/>
      <w:szCs w:val="21"/>
    </w:rPr>
  </w:style>
  <w:style w:type="paragraph" w:styleId="Prrafodelista">
    <w:name w:val="List Paragraph"/>
    <w:basedOn w:val="Normal"/>
    <w:uiPriority w:val="34"/>
    <w:qFormat/>
    <w:rsid w:val="00602233"/>
    <w:pPr>
      <w:ind w:left="720"/>
      <w:contextualSpacing/>
    </w:pPr>
  </w:style>
  <w:style w:type="character" w:styleId="Referenciasutil">
    <w:name w:val="Subtle Reference"/>
    <w:uiPriority w:val="31"/>
    <w:qFormat/>
    <w:rsid w:val="00602233"/>
    <w:rPr>
      <w:b w:val="0"/>
      <w:bCs w:val="0"/>
      <w:color w:val="099BDD" w:themeColor="text2"/>
    </w:rPr>
  </w:style>
  <w:style w:type="character" w:styleId="nfasissutil">
    <w:name w:val="Subtle Emphasis"/>
    <w:uiPriority w:val="19"/>
    <w:qFormat/>
    <w:rsid w:val="00602233"/>
    <w:rPr>
      <w:i/>
      <w:iCs/>
      <w:color w:val="044D6E" w:themeColor="text2" w:themeShade="80"/>
    </w:rPr>
  </w:style>
  <w:style w:type="character" w:styleId="nfasis">
    <w:name w:val="Emphasis"/>
    <w:uiPriority w:val="20"/>
    <w:qFormat/>
    <w:rsid w:val="00602233"/>
    <w:rPr>
      <w:caps/>
      <w:color w:val="auto"/>
      <w:spacing w:val="5"/>
    </w:rPr>
  </w:style>
  <w:style w:type="paragraph" w:styleId="Cita">
    <w:name w:val="Quote"/>
    <w:basedOn w:val="Normal"/>
    <w:next w:val="Normal"/>
    <w:link w:val="CitaCar"/>
    <w:uiPriority w:val="29"/>
    <w:qFormat/>
    <w:rsid w:val="00602233"/>
    <w:pPr>
      <w:ind w:left="1080" w:right="1080"/>
      <w:jc w:val="center"/>
    </w:pPr>
    <w:rPr>
      <w:i/>
      <w:iCs/>
      <w:sz w:val="24"/>
      <w:szCs w:val="24"/>
    </w:rPr>
  </w:style>
  <w:style w:type="character" w:customStyle="1" w:styleId="CitaCar">
    <w:name w:val="Cita Car"/>
    <w:basedOn w:val="Fuentedeprrafopredeter"/>
    <w:link w:val="Cita"/>
    <w:uiPriority w:val="29"/>
    <w:rsid w:val="00602233"/>
    <w:rPr>
      <w:i/>
      <w:iCs/>
      <w:sz w:val="24"/>
      <w:szCs w:val="24"/>
    </w:rPr>
  </w:style>
  <w:style w:type="character" w:styleId="nfasisintenso">
    <w:name w:val="Intense Emphasis"/>
    <w:uiPriority w:val="21"/>
    <w:qFormat/>
    <w:rsid w:val="00602233"/>
    <w:rPr>
      <w:b/>
      <w:bCs/>
      <w:caps/>
      <w:color w:val="044D6E" w:themeColor="text2" w:themeShade="80"/>
      <w:spacing w:val="10"/>
    </w:rPr>
  </w:style>
  <w:style w:type="paragraph" w:styleId="Citadestacada">
    <w:name w:val="Intense Quote"/>
    <w:basedOn w:val="Normal"/>
    <w:next w:val="Normal"/>
    <w:link w:val="CitadestacadaCar"/>
    <w:uiPriority w:val="30"/>
    <w:qFormat/>
    <w:rsid w:val="00602233"/>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sid w:val="00602233"/>
    <w:rPr>
      <w:color w:val="099BDD" w:themeColor="text2"/>
      <w:sz w:val="24"/>
      <w:szCs w:val="24"/>
    </w:rPr>
  </w:style>
  <w:style w:type="character" w:customStyle="1" w:styleId="Ttulo4Car">
    <w:name w:val="Título 4 Car"/>
    <w:basedOn w:val="Fuentedeprrafopredeter"/>
    <w:link w:val="Ttulo4"/>
    <w:uiPriority w:val="9"/>
    <w:rsid w:val="00602233"/>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sid w:val="00602233"/>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sid w:val="00602233"/>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sid w:val="00602233"/>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sid w:val="00602233"/>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sid w:val="00602233"/>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rsid w:val="00602233"/>
    <w:pPr>
      <w:spacing w:after="0" w:line="240" w:lineRule="auto"/>
    </w:pPr>
  </w:style>
  <w:style w:type="character" w:styleId="Ttulodellibro">
    <w:name w:val="Book Title"/>
    <w:uiPriority w:val="33"/>
    <w:qFormat/>
    <w:rsid w:val="00602233"/>
    <w:rPr>
      <w:b/>
      <w:bCs/>
      <w:i/>
      <w:iCs/>
      <w:spacing w:val="0"/>
    </w:rPr>
  </w:style>
  <w:style w:type="paragraph" w:styleId="Epgrafe">
    <w:name w:val="caption"/>
    <w:basedOn w:val="Normal"/>
    <w:next w:val="Normal"/>
    <w:uiPriority w:val="35"/>
    <w:semiHidden/>
    <w:unhideWhenUsed/>
    <w:qFormat/>
    <w:rsid w:val="00602233"/>
    <w:rPr>
      <w:b/>
      <w:bCs/>
      <w:color w:val="0673A5" w:themeColor="text2" w:themeShade="BF"/>
      <w:sz w:val="16"/>
      <w:szCs w:val="16"/>
    </w:rPr>
  </w:style>
  <w:style w:type="character" w:styleId="Referenciaintensa">
    <w:name w:val="Intense Reference"/>
    <w:uiPriority w:val="32"/>
    <w:qFormat/>
    <w:rsid w:val="00602233"/>
    <w:rPr>
      <w:b w:val="0"/>
      <w:bCs w:val="0"/>
      <w:i/>
      <w:iCs/>
      <w:caps/>
      <w:color w:val="099BDD" w:themeColor="text2"/>
    </w:rPr>
  </w:style>
  <w:style w:type="character" w:customStyle="1" w:styleId="SinespaciadoCar">
    <w:name w:val="Sin espaciado Car"/>
    <w:basedOn w:val="Fuentedeprrafopredeter"/>
    <w:link w:val="Sinespaciado"/>
    <w:uiPriority w:val="1"/>
    <w:rsid w:val="00602233"/>
  </w:style>
  <w:style w:type="character" w:styleId="Textoennegrita">
    <w:name w:val="Strong"/>
    <w:uiPriority w:val="22"/>
    <w:qFormat/>
    <w:rsid w:val="00602233"/>
    <w:rPr>
      <w:b/>
      <w:bCs/>
    </w:rPr>
  </w:style>
  <w:style w:type="paragraph" w:styleId="TtulodeTDC">
    <w:name w:val="TOC Heading"/>
    <w:basedOn w:val="Ttulo1"/>
    <w:next w:val="Normal"/>
    <w:uiPriority w:val="39"/>
    <w:semiHidden/>
    <w:unhideWhenUsed/>
    <w:qFormat/>
    <w:rsid w:val="00602233"/>
    <w:pPr>
      <w:outlineLvl w:val="9"/>
    </w:pPr>
  </w:style>
  <w:style w:type="paragraph" w:styleId="Encabezado">
    <w:name w:val="header"/>
    <w:basedOn w:val="Normal"/>
    <w:link w:val="EncabezadoCar"/>
    <w:uiPriority w:val="99"/>
    <w:unhideWhenUsed/>
    <w:rsid w:val="00E02FB4"/>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02FB4"/>
  </w:style>
  <w:style w:type="paragraph" w:styleId="Piedepgina">
    <w:name w:val="footer"/>
    <w:basedOn w:val="Normal"/>
    <w:link w:val="PiedepginaCar"/>
    <w:uiPriority w:val="99"/>
    <w:unhideWhenUsed/>
    <w:rsid w:val="00E02FB4"/>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02FB4"/>
  </w:style>
  <w:style w:type="paragraph" w:styleId="Textodeglobo">
    <w:name w:val="Balloon Text"/>
    <w:basedOn w:val="Normal"/>
    <w:link w:val="TextodegloboCar"/>
    <w:uiPriority w:val="99"/>
    <w:semiHidden/>
    <w:unhideWhenUsed/>
    <w:rsid w:val="003B07F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7FF"/>
    <w:rPr>
      <w:rFonts w:ascii="Tahoma" w:hAnsi="Tahoma" w:cs="Tahoma"/>
      <w:sz w:val="16"/>
      <w:szCs w:val="16"/>
    </w:rPr>
  </w:style>
  <w:style w:type="character" w:styleId="Hipervnculo">
    <w:name w:val="Hyperlink"/>
    <w:basedOn w:val="Fuentedeprrafopredeter"/>
    <w:uiPriority w:val="99"/>
    <w:unhideWhenUsed/>
    <w:rsid w:val="00F612DB"/>
    <w:rPr>
      <w:color w:val="005DBA" w:themeColor="hyperlink"/>
      <w:u w:val="single"/>
    </w:rPr>
  </w:style>
</w:styles>
</file>

<file path=word/webSettings.xml><?xml version="1.0" encoding="utf-8"?>
<w:webSettings xmlns:r="http://schemas.openxmlformats.org/officeDocument/2006/relationships" xmlns:w="http://schemas.openxmlformats.org/wordprocessingml/2006/main">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XMAMBOXx/Tarea-Programada-1.gi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MAMBOXx\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xmlns=""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447957A-7F79-4D90-B8BD-A0D5A034F3BD}">
  <ds:schemaRefs>
    <ds:schemaRef ds:uri="http://schemas.openxmlformats.org/officeDocument/2006/bibliography"/>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con bandas</Template>
  <TotalTime>169</TotalTime>
  <Pages>12</Pages>
  <Words>1472</Words>
  <Characters>8097</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xXMAMBOXx</dc:creator>
  <cp:lastModifiedBy>Carlos Ramirez</cp:lastModifiedBy>
  <cp:revision>10</cp:revision>
  <dcterms:created xsi:type="dcterms:W3CDTF">2014-09-04T06:13:00Z</dcterms:created>
  <dcterms:modified xsi:type="dcterms:W3CDTF">2014-10-09T06:28:00Z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